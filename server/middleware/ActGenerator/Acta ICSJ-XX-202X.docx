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CF1AA" w14:textId="66B32949" w:rsidR="00C84F1D" w:rsidRPr="00293704" w:rsidRDefault="00776D7D" w:rsidP="4418F068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ACTA </w:t>
      </w:r>
      <w:r w:rsidR="00293704">
        <w:rPr>
          <w:rFonts w:ascii="Times New Roman" w:hAnsi="Times New Roman"/>
          <w:sz w:val="28"/>
          <w:szCs w:val="28"/>
          <w:lang w:val="es-CR"/>
        </w:rPr>
        <w:t>{consecutivo}</w:t>
      </w:r>
      <w:bookmarkStart w:id="0" w:name="_GoBack"/>
      <w:bookmarkEnd w:id="0"/>
    </w:p>
    <w:p w14:paraId="136FC4CD" w14:textId="1520FC2E" w:rsidR="00DB516B" w:rsidRPr="000F4E1F" w:rsidRDefault="00D05EF7" w:rsidP="00380FD9">
      <w:pPr>
        <w:pStyle w:val="Ttulo"/>
        <w:rPr>
          <w:rFonts w:ascii="Times New Roman" w:hAnsi="Times New Roman"/>
          <w:sz w:val="28"/>
          <w:szCs w:val="28"/>
          <w:lang w:val="es-CR"/>
        </w:rPr>
      </w:pPr>
      <w:r>
        <w:rPr>
          <w:rFonts w:ascii="Times New Roman" w:hAnsi="Times New Roman"/>
          <w:sz w:val="28"/>
          <w:szCs w:val="28"/>
          <w:lang w:val="es-CR"/>
        </w:rPr>
        <w:t xml:space="preserve">SESIÓN </w:t>
      </w:r>
      <w:r w:rsidR="00BA79D3">
        <w:rPr>
          <w:rFonts w:ascii="Times New Roman" w:hAnsi="Times New Roman"/>
          <w:sz w:val="28"/>
          <w:szCs w:val="28"/>
          <w:lang w:val="es-CR"/>
        </w:rPr>
        <w:t>{</w:t>
      </w:r>
      <w:proofErr w:type="spellStart"/>
      <w:r w:rsidR="00BA79D3">
        <w:rPr>
          <w:rFonts w:ascii="Times New Roman" w:hAnsi="Times New Roman"/>
          <w:sz w:val="28"/>
          <w:szCs w:val="28"/>
          <w:lang w:val="es-CR"/>
        </w:rPr>
        <w:t>tipoSesion</w:t>
      </w:r>
      <w:proofErr w:type="spellEnd"/>
      <w:r w:rsidR="00BA79D3">
        <w:rPr>
          <w:rFonts w:ascii="Times New Roman" w:hAnsi="Times New Roman"/>
          <w:sz w:val="28"/>
          <w:szCs w:val="28"/>
          <w:lang w:val="es-CR"/>
        </w:rPr>
        <w:t>}</w:t>
      </w:r>
    </w:p>
    <w:p w14:paraId="41DDAF3C" w14:textId="77777777" w:rsidR="00DB516B" w:rsidRPr="000F4E1F" w:rsidRDefault="00DB516B" w:rsidP="00380FD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14:paraId="70986490" w14:textId="73527242" w:rsidR="00DB516B" w:rsidRPr="002F7D5C" w:rsidRDefault="4418F068" w:rsidP="4418F068">
      <w:pPr>
        <w:jc w:val="both"/>
        <w:rPr>
          <w:color w:val="000000" w:themeColor="text1"/>
        </w:rPr>
      </w:pPr>
      <w:r w:rsidRPr="4418F068">
        <w:rPr>
          <w:lang w:val="es-CR"/>
        </w:rPr>
        <w:t xml:space="preserve">Sesión </w:t>
      </w:r>
      <w:r w:rsidR="00BA79D3">
        <w:rPr>
          <w:lang w:val="es-CR"/>
        </w:rPr>
        <w:t>{</w:t>
      </w:r>
      <w:proofErr w:type="spellStart"/>
      <w:r w:rsidR="00BA79D3">
        <w:rPr>
          <w:lang w:val="es-CR"/>
        </w:rPr>
        <w:t>tipoSesion</w:t>
      </w:r>
      <w:proofErr w:type="spellEnd"/>
      <w:r w:rsidR="00BA79D3">
        <w:rPr>
          <w:lang w:val="es-CR"/>
        </w:rPr>
        <w:t xml:space="preserve">} </w:t>
      </w:r>
      <w:r w:rsidRPr="4418F068">
        <w:rPr>
          <w:lang w:val="es-CR"/>
        </w:rPr>
        <w:t xml:space="preserve">celebrada el </w:t>
      </w:r>
      <w:r w:rsidR="00BA79D3">
        <w:rPr>
          <w:lang w:val="es-CR"/>
        </w:rPr>
        <w:t>{fecha}</w:t>
      </w:r>
      <w:r w:rsidR="00566FD7">
        <w:rPr>
          <w:lang w:val="es-CR"/>
        </w:rPr>
        <w:t xml:space="preserve"> a las </w:t>
      </w:r>
      <w:r w:rsidR="00BA79D3">
        <w:rPr>
          <w:lang w:val="es-CR"/>
        </w:rPr>
        <w:t>{hora}</w:t>
      </w:r>
      <w:r w:rsidRPr="4418F068">
        <w:rPr>
          <w:lang w:val="es-CR"/>
        </w:rPr>
        <w:t xml:space="preserve"> </w:t>
      </w:r>
      <w:r w:rsidR="00CF0C6E">
        <w:rPr>
          <w:lang w:val="es-CR"/>
        </w:rPr>
        <w:t>mediante la plataforma de ZOOM, sesión virtual.</w:t>
      </w:r>
      <w:r w:rsidRPr="4418F068">
        <w:rPr>
          <w:lang w:val="es-CR"/>
        </w:rPr>
        <w:t xml:space="preserve"> </w:t>
      </w:r>
      <w:r w:rsidR="00CF0C6E">
        <w:rPr>
          <w:lang w:val="es-CR"/>
        </w:rPr>
        <w:t>C</w:t>
      </w:r>
      <w:r w:rsidRPr="4418F068">
        <w:rPr>
          <w:lang w:val="es-CR"/>
        </w:rPr>
        <w:t>arrera Ingeniería en Computación</w:t>
      </w:r>
      <w:r w:rsidR="00CF0C6E">
        <w:rPr>
          <w:lang w:val="es-CR"/>
        </w:rPr>
        <w:t xml:space="preserve"> del </w:t>
      </w:r>
      <w:r w:rsidR="00CF0C6E" w:rsidRPr="4418F068">
        <w:rPr>
          <w:lang w:val="es-CR"/>
        </w:rPr>
        <w:t>Campus Tecnológico</w:t>
      </w:r>
      <w:r w:rsidR="00CF0C6E">
        <w:rPr>
          <w:lang w:val="es-CR"/>
        </w:rPr>
        <w:t xml:space="preserve"> Local de San José.</w:t>
      </w:r>
    </w:p>
    <w:p w14:paraId="2156EB5D" w14:textId="77777777" w:rsidR="00DB516B" w:rsidRDefault="00DB516B" w:rsidP="00380FD9">
      <w:pPr>
        <w:pStyle w:val="Textoindependiente2"/>
        <w:jc w:val="both"/>
        <w:rPr>
          <w:rFonts w:ascii="Times New Roman" w:hAnsi="Times New Roman"/>
          <w:sz w:val="24"/>
          <w:szCs w:val="24"/>
          <w:lang w:val="es-CR"/>
        </w:rPr>
      </w:pPr>
    </w:p>
    <w:p w14:paraId="1E901CCA" w14:textId="77777777" w:rsid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 la Sesión</w:t>
      </w:r>
    </w:p>
    <w:p w14:paraId="19AD283C" w14:textId="77777777" w:rsidR="009D1AD6" w:rsidRP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3707"/>
      </w:tblGrid>
      <w:tr w:rsidR="004778B1" w14:paraId="018186B1" w14:textId="7D176C82" w:rsidTr="00583BC8">
        <w:tc>
          <w:tcPr>
            <w:tcW w:w="3707" w:type="dxa"/>
          </w:tcPr>
          <w:p w14:paraId="22ED37C7" w14:textId="77777777" w:rsidR="004778B1" w:rsidRDefault="004778B1" w:rsidP="009B7FF1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 Hernández Bonilla</w:t>
            </w:r>
          </w:p>
        </w:tc>
        <w:tc>
          <w:tcPr>
            <w:tcW w:w="3707" w:type="dxa"/>
          </w:tcPr>
          <w:p w14:paraId="06AAC512" w14:textId="77777777" w:rsidR="004778B1" w:rsidRDefault="004778B1" w:rsidP="009B7FF1">
            <w:pPr>
              <w:jc w:val="both"/>
              <w:rPr>
                <w:lang w:val="es-CR"/>
              </w:rPr>
            </w:pPr>
          </w:p>
        </w:tc>
      </w:tr>
    </w:tbl>
    <w:p w14:paraId="6118ED05" w14:textId="77777777" w:rsidR="009D1AD6" w:rsidRPr="002F7D5C" w:rsidRDefault="009D1AD6" w:rsidP="00380FD9">
      <w:pPr>
        <w:pStyle w:val="Textoindependiente2"/>
        <w:jc w:val="both"/>
        <w:rPr>
          <w:rFonts w:ascii="Times New Roman" w:hAnsi="Times New Roman"/>
          <w:sz w:val="24"/>
          <w:szCs w:val="24"/>
        </w:rPr>
      </w:pPr>
    </w:p>
    <w:p w14:paraId="1449C5EB" w14:textId="77777777" w:rsidR="00DB516B" w:rsidRPr="00377BF1" w:rsidRDefault="000F4E1F" w:rsidP="00380FD9">
      <w:pPr>
        <w:jc w:val="both"/>
        <w:rPr>
          <w:b/>
          <w:sz w:val="16"/>
          <w:szCs w:val="16"/>
          <w:lang w:val="es-CR"/>
        </w:rPr>
      </w:pPr>
      <w:r w:rsidRPr="00377BF1">
        <w:rPr>
          <w:b/>
          <w:lang w:val="es-CR"/>
        </w:rPr>
        <w:t>Representación docente presente</w:t>
      </w:r>
    </w:p>
    <w:p w14:paraId="6D3A72EE" w14:textId="77777777" w:rsidR="000F4E1F" w:rsidRPr="00377BF1" w:rsidRDefault="000F4E1F" w:rsidP="00380FD9">
      <w:pPr>
        <w:jc w:val="both"/>
        <w:rPr>
          <w:b/>
          <w:sz w:val="16"/>
          <w:szCs w:val="16"/>
          <w:lang w:val="es-CR"/>
        </w:rPr>
      </w:pPr>
    </w:p>
    <w:tbl>
      <w:tblPr>
        <w:tblStyle w:val="Tablaconcuadrcula"/>
        <w:tblW w:w="0" w:type="auto"/>
        <w:tblInd w:w="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</w:tblGrid>
      <w:tr w:rsidR="00A1728D" w:rsidRPr="00377BF1" w14:paraId="2D5AA5F5" w14:textId="77777777" w:rsidTr="00566FD7">
        <w:trPr>
          <w:trHeight w:val="261"/>
        </w:trPr>
        <w:tc>
          <w:tcPr>
            <w:tcW w:w="4587" w:type="dxa"/>
          </w:tcPr>
          <w:p w14:paraId="2F6413DC" w14:textId="32E1733F" w:rsidR="00A1728D" w:rsidRPr="00377BF1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Mauricio Avilés Cisneros</w:t>
            </w:r>
          </w:p>
        </w:tc>
      </w:tr>
      <w:tr w:rsidR="00A1728D" w:rsidRPr="00377BF1" w14:paraId="74109FFD" w14:textId="77777777" w:rsidTr="00566FD7">
        <w:trPr>
          <w:trHeight w:val="261"/>
        </w:trPr>
        <w:tc>
          <w:tcPr>
            <w:tcW w:w="4587" w:type="dxa"/>
          </w:tcPr>
          <w:p w14:paraId="3BB39966" w14:textId="6A3BDACF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Eduardo Canessa Montero</w:t>
            </w:r>
          </w:p>
        </w:tc>
      </w:tr>
      <w:tr w:rsidR="00A1728D" w:rsidRPr="00377BF1" w14:paraId="60168175" w14:textId="77777777" w:rsidTr="00566FD7">
        <w:trPr>
          <w:trHeight w:val="261"/>
        </w:trPr>
        <w:tc>
          <w:tcPr>
            <w:tcW w:w="4587" w:type="dxa"/>
          </w:tcPr>
          <w:p w14:paraId="24E42970" w14:textId="7C048219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Ericka Solano Fernández</w:t>
            </w:r>
          </w:p>
        </w:tc>
      </w:tr>
      <w:tr w:rsidR="00A1728D" w:rsidRPr="00377BF1" w14:paraId="23177CA2" w14:textId="77777777" w:rsidTr="00566FD7">
        <w:trPr>
          <w:trHeight w:val="261"/>
        </w:trPr>
        <w:tc>
          <w:tcPr>
            <w:tcW w:w="4587" w:type="dxa"/>
          </w:tcPr>
          <w:p w14:paraId="5A05944F" w14:textId="04A88B08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Francisco Torres Rojas</w:t>
            </w:r>
          </w:p>
        </w:tc>
      </w:tr>
      <w:tr w:rsidR="00A1728D" w:rsidRPr="00377BF1" w14:paraId="567119B8" w14:textId="77777777" w:rsidTr="00566FD7">
        <w:trPr>
          <w:trHeight w:val="261"/>
        </w:trPr>
        <w:tc>
          <w:tcPr>
            <w:tcW w:w="4587" w:type="dxa"/>
          </w:tcPr>
          <w:p w14:paraId="646A2096" w14:textId="39FE10CE" w:rsidR="00A1728D" w:rsidRDefault="00A1728D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Rodolfo Mora Zamora</w:t>
            </w:r>
          </w:p>
        </w:tc>
      </w:tr>
      <w:tr w:rsidR="00CF0C6E" w:rsidRPr="00377BF1" w14:paraId="75465121" w14:textId="77777777" w:rsidTr="00566FD7">
        <w:trPr>
          <w:trHeight w:val="261"/>
        </w:trPr>
        <w:tc>
          <w:tcPr>
            <w:tcW w:w="4587" w:type="dxa"/>
          </w:tcPr>
          <w:p w14:paraId="14DCCA37" w14:textId="25A36530" w:rsidR="00CF0C6E" w:rsidRDefault="00CF0C6E" w:rsidP="00380FD9">
            <w:pPr>
              <w:jc w:val="both"/>
              <w:rPr>
                <w:lang w:val="es-CR"/>
              </w:rPr>
            </w:pPr>
            <w:r w:rsidRPr="00B340C3">
              <w:rPr>
                <w:lang w:val="es-CR"/>
              </w:rPr>
              <w:t>José Castro Mora</w:t>
            </w:r>
          </w:p>
        </w:tc>
      </w:tr>
    </w:tbl>
    <w:p w14:paraId="313C1F54" w14:textId="0FF2A2E7" w:rsidR="00EC6EBC" w:rsidRDefault="00EC6EBC" w:rsidP="002131AA">
      <w:pPr>
        <w:jc w:val="both"/>
        <w:rPr>
          <w:b/>
          <w:lang w:val="es-CR"/>
        </w:rPr>
      </w:pPr>
    </w:p>
    <w:p w14:paraId="062E5636" w14:textId="4AB0B1F4" w:rsidR="00661317" w:rsidRPr="00377BF1" w:rsidRDefault="00661317" w:rsidP="00661317">
      <w:pPr>
        <w:jc w:val="both"/>
        <w:rPr>
          <w:b/>
          <w:sz w:val="16"/>
          <w:szCs w:val="16"/>
          <w:lang w:val="es-CR"/>
        </w:rPr>
      </w:pPr>
      <w:r w:rsidRPr="00377BF1">
        <w:rPr>
          <w:b/>
          <w:lang w:val="es-CR"/>
        </w:rPr>
        <w:t xml:space="preserve">Representación docente </w:t>
      </w:r>
      <w:r>
        <w:rPr>
          <w:b/>
          <w:lang w:val="es-CR"/>
        </w:rPr>
        <w:t>ausente justificado</w:t>
      </w:r>
    </w:p>
    <w:p w14:paraId="5E18A93C" w14:textId="77777777" w:rsidR="00661317" w:rsidRDefault="00661317" w:rsidP="00661317">
      <w:pPr>
        <w:jc w:val="both"/>
        <w:rPr>
          <w:lang w:val="es-CR"/>
        </w:rPr>
      </w:pPr>
    </w:p>
    <w:p w14:paraId="660D8749" w14:textId="4F21C894" w:rsidR="00661317" w:rsidRPr="00377BF1" w:rsidRDefault="00661317" w:rsidP="00661317">
      <w:pPr>
        <w:ind w:left="708" w:firstLine="708"/>
        <w:rPr>
          <w:lang w:val="es-CR"/>
        </w:rPr>
      </w:pPr>
      <w:r w:rsidRPr="00377BF1">
        <w:rPr>
          <w:lang w:val="es-CR"/>
        </w:rPr>
        <w:t>Adriana Álvarez Figueroa</w:t>
      </w:r>
    </w:p>
    <w:p w14:paraId="6A6029BE" w14:textId="77777777" w:rsidR="00661317" w:rsidRDefault="00661317" w:rsidP="002131AA">
      <w:pPr>
        <w:jc w:val="both"/>
        <w:rPr>
          <w:b/>
          <w:lang w:val="es-CR"/>
        </w:rPr>
      </w:pPr>
    </w:p>
    <w:p w14:paraId="3B01FBE1" w14:textId="61C9329D" w:rsidR="004778B1" w:rsidRDefault="004778B1" w:rsidP="002131AA">
      <w:pPr>
        <w:jc w:val="both"/>
        <w:rPr>
          <w:b/>
          <w:lang w:val="es-CR"/>
        </w:rPr>
      </w:pPr>
      <w:r w:rsidRPr="008F1CAB">
        <w:rPr>
          <w:b/>
          <w:bCs/>
        </w:rPr>
        <w:t>Representación estudiantil</w:t>
      </w:r>
      <w:r>
        <w:rPr>
          <w:b/>
          <w:bCs/>
        </w:rPr>
        <w:t xml:space="preserve"> presente</w:t>
      </w:r>
    </w:p>
    <w:p w14:paraId="39D58E1D" w14:textId="61057874" w:rsidR="004778B1" w:rsidRDefault="004778B1" w:rsidP="002131AA">
      <w:pPr>
        <w:jc w:val="both"/>
        <w:rPr>
          <w:b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4778B1" w14:paraId="113F24BF" w14:textId="77777777" w:rsidTr="00776D7D">
        <w:tc>
          <w:tcPr>
            <w:tcW w:w="4678" w:type="dxa"/>
          </w:tcPr>
          <w:p w14:paraId="38B19F75" w14:textId="012656FC" w:rsidR="00881E40" w:rsidRPr="4418F068" w:rsidRDefault="00881E40" w:rsidP="00583BC8">
            <w:pPr>
              <w:jc w:val="both"/>
              <w:rPr>
                <w:highlight w:val="yellow"/>
                <w:lang w:val="es-CR"/>
              </w:rPr>
            </w:pPr>
            <w:r w:rsidRPr="008F1CAB">
              <w:rPr>
                <w:lang w:val="es-CR"/>
              </w:rPr>
              <w:t>José Alejandro Martinez Gang</w:t>
            </w:r>
          </w:p>
        </w:tc>
      </w:tr>
      <w:tr w:rsidR="00661317" w14:paraId="7B00C5DF" w14:textId="77777777" w:rsidTr="00776D7D">
        <w:tc>
          <w:tcPr>
            <w:tcW w:w="4678" w:type="dxa"/>
          </w:tcPr>
          <w:p w14:paraId="67B3F8EA" w14:textId="77777777" w:rsidR="00661317" w:rsidRDefault="00661317" w:rsidP="00661317">
            <w:pPr>
              <w:rPr>
                <w:lang w:val="es-CR"/>
              </w:rPr>
            </w:pPr>
            <w:r w:rsidRPr="008F1CAB">
              <w:rPr>
                <w:lang w:val="es-CR"/>
              </w:rPr>
              <w:t>Alejandra Rivera Alvarado</w:t>
            </w:r>
          </w:p>
          <w:p w14:paraId="33C3D64B" w14:textId="77777777" w:rsidR="00661317" w:rsidRPr="008F1CAB" w:rsidRDefault="00661317" w:rsidP="00583BC8">
            <w:pPr>
              <w:jc w:val="both"/>
              <w:rPr>
                <w:lang w:val="es-CR"/>
              </w:rPr>
            </w:pPr>
          </w:p>
        </w:tc>
      </w:tr>
    </w:tbl>
    <w:p w14:paraId="320C12AE" w14:textId="06390FDB" w:rsidR="00A1728D" w:rsidRDefault="00A1728D" w:rsidP="00A1728D">
      <w:pPr>
        <w:jc w:val="both"/>
        <w:rPr>
          <w:b/>
          <w:bCs/>
        </w:rPr>
      </w:pPr>
    </w:p>
    <w:p w14:paraId="036F3E5E" w14:textId="26AA8727" w:rsidR="00A1728D" w:rsidRDefault="00A1728D" w:rsidP="00A1728D">
      <w:pPr>
        <w:jc w:val="both"/>
        <w:rPr>
          <w:b/>
          <w:bCs/>
        </w:rPr>
      </w:pPr>
    </w:p>
    <w:p w14:paraId="770FBC41" w14:textId="77777777" w:rsidR="00661317" w:rsidRDefault="00661317" w:rsidP="00A1728D">
      <w:pPr>
        <w:jc w:val="both"/>
        <w:rPr>
          <w:b/>
          <w:bCs/>
        </w:rPr>
      </w:pPr>
    </w:p>
    <w:p w14:paraId="45F368CC" w14:textId="77777777" w:rsidR="00CF0C6E" w:rsidRDefault="00CF0C6E" w:rsidP="00380FD9">
      <w:pPr>
        <w:jc w:val="both"/>
        <w:rPr>
          <w:b/>
          <w:bCs/>
          <w:lang w:val="es-MX"/>
        </w:rPr>
      </w:pPr>
    </w:p>
    <w:p w14:paraId="595C2D30" w14:textId="7003341E" w:rsidR="00235F94" w:rsidRPr="000F4E1F" w:rsidRDefault="000F4E1F" w:rsidP="00380FD9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14:paraId="403E748A" w14:textId="77777777" w:rsidR="000F4E1F" w:rsidRPr="000F4E1F" w:rsidRDefault="000F4E1F" w:rsidP="00380FD9">
      <w:pPr>
        <w:jc w:val="both"/>
        <w:rPr>
          <w:sz w:val="16"/>
          <w:szCs w:val="16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727"/>
      </w:tblGrid>
      <w:tr w:rsidR="009821E6" w14:paraId="063A421C" w14:textId="3562B466" w:rsidTr="009821E6">
        <w:tc>
          <w:tcPr>
            <w:tcW w:w="2727" w:type="dxa"/>
          </w:tcPr>
          <w:p w14:paraId="370998DE" w14:textId="54F7256C" w:rsidR="009821E6" w:rsidRDefault="009821E6" w:rsidP="4418F068">
            <w:pPr>
              <w:jc w:val="both"/>
              <w:rPr>
                <w:lang w:val="es-CR"/>
              </w:rPr>
            </w:pPr>
            <w:r w:rsidRPr="4418F068">
              <w:rPr>
                <w:lang w:val="es-CR"/>
              </w:rPr>
              <w:t xml:space="preserve">Jazmín Calderón Brenes </w:t>
            </w: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6AF86AC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</w:tr>
      <w:tr w:rsidR="009821E6" w14:paraId="35ECF25D" w14:textId="77777777" w:rsidTr="009821E6">
        <w:tc>
          <w:tcPr>
            <w:tcW w:w="2727" w:type="dxa"/>
          </w:tcPr>
          <w:p w14:paraId="2CF37CAA" w14:textId="77777777" w:rsidR="009821E6" w:rsidRPr="4418F068" w:rsidRDefault="009821E6" w:rsidP="4418F068">
            <w:pPr>
              <w:jc w:val="both"/>
              <w:rPr>
                <w:lang w:val="es-CR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140243BA" w14:textId="0A7D2188" w:rsidR="009821E6" w:rsidRPr="009821E6" w:rsidRDefault="009821E6" w:rsidP="009821E6">
            <w:pPr>
              <w:jc w:val="center"/>
              <w:rPr>
                <w:i/>
                <w:sz w:val="20"/>
                <w:szCs w:val="20"/>
                <w:lang w:val="es-CR"/>
              </w:rPr>
            </w:pPr>
            <w:r w:rsidRPr="009821E6">
              <w:rPr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14:paraId="2CD45CE4" w14:textId="77777777" w:rsidR="00A95573" w:rsidRDefault="00A95573" w:rsidP="00380FD9"/>
    <w:p w14:paraId="69FC6161" w14:textId="77777777" w:rsidR="00A95573" w:rsidRDefault="00A95573">
      <w:pPr>
        <w:spacing w:after="200" w:line="276" w:lineRule="auto"/>
      </w:pPr>
      <w:r>
        <w:br w:type="page"/>
      </w:r>
    </w:p>
    <w:p w14:paraId="2F2B2E7C" w14:textId="369C7E30" w:rsidR="00CF0C6E" w:rsidRDefault="00CF0C6E" w:rsidP="00CF0C6E">
      <w:pPr>
        <w:jc w:val="center"/>
        <w:rPr>
          <w:b/>
          <w:lang w:val="es-MX"/>
        </w:rPr>
      </w:pPr>
      <w:r w:rsidRPr="00725F31">
        <w:rPr>
          <w:b/>
          <w:lang w:val="es-MX"/>
        </w:rPr>
        <w:lastRenderedPageBreak/>
        <w:t>AGENDA</w:t>
      </w:r>
    </w:p>
    <w:p w14:paraId="2CA1C7FD" w14:textId="77777777" w:rsidR="00661317" w:rsidRDefault="00661317" w:rsidP="00CF0C6E">
      <w:pPr>
        <w:jc w:val="center"/>
        <w:rPr>
          <w:b/>
          <w:lang w:val="es-MX"/>
        </w:rPr>
      </w:pPr>
    </w:p>
    <w:p w14:paraId="2654072F" w14:textId="752DD893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b w:val="0"/>
          <w:i w:val="0"/>
          <w:lang w:val="es-MX"/>
        </w:rPr>
      </w:pPr>
      <w:r>
        <w:rPr>
          <w:b w:val="0"/>
          <w:i w:val="0"/>
          <w:lang w:val="es-MX"/>
        </w:rPr>
        <w:t>xxx</w:t>
      </w:r>
    </w:p>
    <w:p w14:paraId="00A469C6" w14:textId="36617AE9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rFonts w:ascii="Times New Roman" w:hAnsi="Times New Roman"/>
          <w:b w:val="0"/>
          <w:i w:val="0"/>
          <w:lang w:val="es-MX"/>
        </w:rPr>
      </w:pPr>
      <w:r>
        <w:rPr>
          <w:rFonts w:ascii="Times New Roman" w:hAnsi="Times New Roman"/>
          <w:b w:val="0"/>
          <w:i w:val="0"/>
          <w:lang w:val="es-MX"/>
        </w:rPr>
        <w:t>xxx</w:t>
      </w:r>
    </w:p>
    <w:p w14:paraId="3E7A8049" w14:textId="77777777" w:rsidR="00661317" w:rsidRPr="00661317" w:rsidRDefault="00661317" w:rsidP="00661317">
      <w:pPr>
        <w:spacing w:line="340" w:lineRule="atLeast"/>
        <w:rPr>
          <w:u w:val="single"/>
          <w:lang w:val="es-MX"/>
        </w:rPr>
      </w:pPr>
      <w:r w:rsidRPr="00661317">
        <w:rPr>
          <w:u w:val="single"/>
          <w:lang w:val="es-MX"/>
        </w:rPr>
        <w:t>Informe de Coordinación:</w:t>
      </w:r>
    </w:p>
    <w:p w14:paraId="7C984290" w14:textId="6D9ED78A" w:rsidR="00661317" w:rsidRPr="00661317" w:rsidRDefault="00C65C18" w:rsidP="00661317">
      <w:pPr>
        <w:pStyle w:val="Prrafodelista"/>
        <w:numPr>
          <w:ilvl w:val="0"/>
          <w:numId w:val="35"/>
        </w:numPr>
        <w:spacing w:line="340" w:lineRule="atLeast"/>
        <w:contextualSpacing/>
        <w:rPr>
          <w:rFonts w:ascii="Times New Roman" w:hAnsi="Times New Roman"/>
          <w:b w:val="0"/>
          <w:i w:val="0"/>
          <w:lang w:val="es-MX"/>
        </w:rPr>
      </w:pPr>
      <w:r>
        <w:rPr>
          <w:rFonts w:ascii="Times New Roman" w:hAnsi="Times New Roman"/>
          <w:b w:val="0"/>
          <w:i w:val="0"/>
          <w:lang w:val="es-MX"/>
        </w:rPr>
        <w:t>xx</w:t>
      </w:r>
    </w:p>
    <w:p w14:paraId="783E9601" w14:textId="71E03EE6" w:rsidR="00661317" w:rsidRPr="00661317" w:rsidRDefault="00C65C18" w:rsidP="00661317">
      <w:pPr>
        <w:numPr>
          <w:ilvl w:val="0"/>
          <w:numId w:val="35"/>
        </w:numPr>
        <w:spacing w:before="100" w:beforeAutospacing="1" w:after="100" w:afterAutospacing="1"/>
        <w:rPr>
          <w:lang w:val="es-MX"/>
        </w:rPr>
      </w:pPr>
      <w:r>
        <w:rPr>
          <w:lang w:val="es-MX"/>
        </w:rPr>
        <w:t>xx</w:t>
      </w:r>
    </w:p>
    <w:p w14:paraId="140DA2C5" w14:textId="380D8542" w:rsidR="00661317" w:rsidRPr="00EB2B4D" w:rsidRDefault="00661317" w:rsidP="00661317">
      <w:pPr>
        <w:pStyle w:val="Prrafodelista"/>
        <w:numPr>
          <w:ilvl w:val="0"/>
          <w:numId w:val="35"/>
        </w:numPr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 w:rsidRPr="00EB2B4D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Asuntos Varios.</w:t>
      </w:r>
    </w:p>
    <w:p w14:paraId="50E611EB" w14:textId="77777777" w:rsidR="00A11CAD" w:rsidRDefault="00A11CAD" w:rsidP="00A11CAD">
      <w:pPr>
        <w:jc w:val="both"/>
        <w:rPr>
          <w:rFonts w:asciiTheme="minorHAnsi" w:hAnsiTheme="minorHAnsi" w:cstheme="minorBidi"/>
          <w:sz w:val="22"/>
          <w:szCs w:val="22"/>
          <w:lang w:val="es-MX"/>
        </w:rPr>
      </w:pPr>
    </w:p>
    <w:p w14:paraId="6ECC1052" w14:textId="77777777" w:rsidR="00350194" w:rsidRDefault="00350194" w:rsidP="00C91F42">
      <w:pPr>
        <w:contextualSpacing/>
        <w:jc w:val="both"/>
        <w:rPr>
          <w:rFonts w:asciiTheme="minorHAnsi" w:hAnsiTheme="minorHAnsi"/>
          <w:b/>
        </w:rPr>
      </w:pPr>
    </w:p>
    <w:p w14:paraId="61F17727" w14:textId="58884AEA" w:rsidR="003C003F" w:rsidRDefault="00C91F42" w:rsidP="00C91F42">
      <w:pPr>
        <w:contextualSpacing/>
        <w:jc w:val="both"/>
        <w:rPr>
          <w:rFonts w:asciiTheme="minorHAnsi" w:hAnsiTheme="minorHAnsi"/>
          <w:b/>
        </w:rPr>
      </w:pPr>
      <w:r w:rsidRPr="002B692A">
        <w:rPr>
          <w:rFonts w:asciiTheme="minorHAnsi" w:hAnsiTheme="minorHAnsi"/>
          <w:b/>
        </w:rPr>
        <w:t>Comprobación de Quorum</w:t>
      </w:r>
      <w:r w:rsidR="008F1CAB">
        <w:rPr>
          <w:rFonts w:asciiTheme="minorHAnsi" w:hAnsiTheme="minorHAnsi"/>
          <w:b/>
        </w:rPr>
        <w:t xml:space="preserve">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personas presentes de l</w:t>
      </w:r>
      <w:r w:rsidR="00D8718A" w:rsidRPr="002B692A">
        <w:rPr>
          <w:rFonts w:asciiTheme="minorHAnsi" w:hAnsiTheme="minorHAnsi"/>
          <w:b/>
        </w:rPr>
        <w:t>a</w:t>
      </w:r>
      <w:r w:rsidRPr="002B692A">
        <w:rPr>
          <w:rFonts w:asciiTheme="minorHAnsi" w:hAnsiTheme="minorHAnsi"/>
          <w:b/>
        </w:rPr>
        <w:t xml:space="preserve">s </w:t>
      </w:r>
      <w:r w:rsidR="00C65C18">
        <w:rPr>
          <w:rFonts w:asciiTheme="minorHAnsi" w:hAnsiTheme="minorHAnsi"/>
          <w:b/>
        </w:rPr>
        <w:t>x</w:t>
      </w:r>
      <w:r w:rsidRPr="002B692A">
        <w:rPr>
          <w:rFonts w:asciiTheme="minorHAnsi" w:hAnsiTheme="minorHAnsi"/>
          <w:b/>
        </w:rPr>
        <w:t xml:space="preserve"> </w:t>
      </w:r>
      <w:r w:rsidR="00D8718A" w:rsidRPr="002B692A">
        <w:rPr>
          <w:rFonts w:asciiTheme="minorHAnsi" w:hAnsiTheme="minorHAnsi"/>
          <w:b/>
        </w:rPr>
        <w:t>personas convocada</w:t>
      </w:r>
      <w:r w:rsidRPr="002B692A">
        <w:rPr>
          <w:rFonts w:asciiTheme="minorHAnsi" w:hAnsiTheme="minorHAnsi"/>
          <w:b/>
        </w:rPr>
        <w:t>s.</w:t>
      </w:r>
    </w:p>
    <w:p w14:paraId="0774F4A7" w14:textId="15274ADF" w:rsidR="00FF3101" w:rsidRDefault="00FF3101" w:rsidP="00C91F42">
      <w:pPr>
        <w:contextualSpacing/>
        <w:jc w:val="both"/>
        <w:rPr>
          <w:rFonts w:asciiTheme="minorHAnsi" w:hAnsiTheme="minorHAnsi"/>
          <w:b/>
        </w:rPr>
      </w:pPr>
    </w:p>
    <w:p w14:paraId="7B510056" w14:textId="77777777" w:rsidR="007A41CF" w:rsidRDefault="007A41CF" w:rsidP="00C91F42">
      <w:pPr>
        <w:contextualSpacing/>
        <w:jc w:val="both"/>
        <w:rPr>
          <w:rFonts w:asciiTheme="minorHAnsi" w:hAnsiTheme="minorHAnsi"/>
          <w:b/>
        </w:rPr>
      </w:pPr>
    </w:p>
    <w:p w14:paraId="797A929F" w14:textId="77777777" w:rsidR="00567B3F" w:rsidRDefault="00567B3F" w:rsidP="00C91F42">
      <w:pPr>
        <w:contextualSpacing/>
        <w:jc w:val="both"/>
        <w:rPr>
          <w:rFonts w:asciiTheme="minorHAnsi" w:hAnsiTheme="minorHAnsi"/>
          <w:b/>
        </w:rPr>
      </w:pPr>
    </w:p>
    <w:p w14:paraId="2CDA6A35" w14:textId="557495A9" w:rsidR="006B788A" w:rsidRPr="006B788A" w:rsidRDefault="006B788A" w:rsidP="006B788A">
      <w:pPr>
        <w:pBdr>
          <w:bottom w:val="single" w:sz="12" w:space="1" w:color="auto"/>
        </w:pBdr>
        <w:rPr>
          <w:rFonts w:asciiTheme="minorHAnsi" w:hAnsiTheme="minorHAnsi"/>
          <w:b/>
          <w:color w:val="000000"/>
        </w:rPr>
      </w:pPr>
      <w:r w:rsidRPr="006B788A">
        <w:rPr>
          <w:rFonts w:asciiTheme="minorHAnsi" w:hAnsiTheme="minorHAnsi"/>
          <w:b/>
        </w:rPr>
        <w:t xml:space="preserve">Hora de inicio: </w:t>
      </w:r>
      <w:proofErr w:type="spellStart"/>
      <w:proofErr w:type="gramStart"/>
      <w:r w:rsidR="00C65C18">
        <w:rPr>
          <w:rFonts w:asciiTheme="minorHAnsi" w:hAnsiTheme="minorHAnsi"/>
          <w:b/>
        </w:rPr>
        <w:t>xx</w:t>
      </w:r>
      <w:r w:rsidR="00776D7D">
        <w:rPr>
          <w:rFonts w:asciiTheme="minorHAnsi" w:hAnsiTheme="minorHAnsi"/>
          <w:b/>
        </w:rPr>
        <w:t>:</w:t>
      </w:r>
      <w:r w:rsidR="00C65C18">
        <w:rPr>
          <w:rFonts w:asciiTheme="minorHAnsi" w:hAnsiTheme="minorHAnsi"/>
          <w:b/>
        </w:rPr>
        <w:t>xx</w:t>
      </w:r>
      <w:proofErr w:type="spellEnd"/>
      <w:proofErr w:type="gramEnd"/>
      <w:r w:rsidR="00776D7D">
        <w:rPr>
          <w:rFonts w:asciiTheme="minorHAnsi" w:hAnsiTheme="minorHAnsi"/>
          <w:b/>
        </w:rPr>
        <w:t xml:space="preserve"> </w:t>
      </w:r>
      <w:r w:rsidR="00661317">
        <w:rPr>
          <w:rFonts w:asciiTheme="minorHAnsi" w:hAnsiTheme="minorHAnsi"/>
          <w:b/>
        </w:rPr>
        <w:t>a</w:t>
      </w:r>
      <w:r w:rsidRPr="006B788A">
        <w:rPr>
          <w:rFonts w:asciiTheme="minorHAnsi" w:hAnsiTheme="minorHAnsi"/>
          <w:b/>
        </w:rPr>
        <w:t>.m.</w:t>
      </w:r>
    </w:p>
    <w:p w14:paraId="55781EC5" w14:textId="33B28518" w:rsidR="00566FD7" w:rsidRDefault="006B788A" w:rsidP="005D4426">
      <w:pPr>
        <w:jc w:val="both"/>
        <w:rPr>
          <w:lang w:val="es-CR"/>
        </w:rPr>
      </w:pPr>
      <w:r w:rsidRPr="005D4426">
        <w:rPr>
          <w:lang w:val="es-CR"/>
        </w:rPr>
        <w:t>El profesor Erick Hernández Bonilla quien preside del Consejo de la Carrera de Ingeniería en Computación en San José, (ahora en adelante ICSJ), procede a dar la bienvenida a los miembros del consejo</w:t>
      </w:r>
      <w:r w:rsidR="0072573A">
        <w:rPr>
          <w:lang w:val="es-CR"/>
        </w:rPr>
        <w:t xml:space="preserve"> y a tomar la asistencia de cada miembro del Consejo.</w:t>
      </w:r>
    </w:p>
    <w:p w14:paraId="45C0C268" w14:textId="77777777" w:rsidR="00566FD7" w:rsidRDefault="00566FD7" w:rsidP="005D4426">
      <w:pPr>
        <w:jc w:val="both"/>
        <w:rPr>
          <w:lang w:val="es-CR"/>
        </w:rPr>
      </w:pPr>
    </w:p>
    <w:p w14:paraId="52294E4A" w14:textId="74290FDA" w:rsidR="006B788A" w:rsidRPr="006B788A" w:rsidRDefault="006B788A" w:rsidP="005D4426">
      <w:pPr>
        <w:jc w:val="both"/>
        <w:rPr>
          <w:rFonts w:asciiTheme="minorHAnsi" w:hAnsiTheme="minorHAnsi"/>
          <w:color w:val="000000"/>
        </w:rPr>
      </w:pPr>
      <w:r w:rsidRPr="006B788A">
        <w:rPr>
          <w:rFonts w:asciiTheme="minorHAnsi" w:hAnsiTheme="minorHAnsi"/>
          <w:b/>
          <w:color w:val="000000"/>
        </w:rPr>
        <w:br w:type="page"/>
      </w:r>
    </w:p>
    <w:p w14:paraId="2FAE7DA5" w14:textId="77777777" w:rsidR="00661317" w:rsidRDefault="00661317" w:rsidP="00661317">
      <w:pPr>
        <w:spacing w:line="340" w:lineRule="atLeast"/>
        <w:contextualSpacing/>
        <w:rPr>
          <w:b/>
          <w:lang w:eastAsia="es-CR"/>
        </w:rPr>
      </w:pPr>
    </w:p>
    <w:p w14:paraId="33E85D66" w14:textId="0C1E6628" w:rsidR="00661317" w:rsidRPr="00661317" w:rsidRDefault="00661317" w:rsidP="00A34256">
      <w:pPr>
        <w:spacing w:line="340" w:lineRule="atLeast"/>
        <w:contextualSpacing/>
        <w:jc w:val="both"/>
        <w:rPr>
          <w:lang w:val="es-MX"/>
        </w:rPr>
      </w:pPr>
      <w:r w:rsidRPr="00661317">
        <w:rPr>
          <w:b/>
          <w:lang w:eastAsia="es-CR"/>
        </w:rPr>
        <w:t>Artículo 1</w:t>
      </w:r>
      <w:r>
        <w:rPr>
          <w:lang w:eastAsia="es-CR"/>
        </w:rPr>
        <w:t>.</w:t>
      </w:r>
      <w:r w:rsidR="00FD4220" w:rsidRPr="00FD4220">
        <w:rPr>
          <w:lang w:eastAsia="es-CR"/>
        </w:rPr>
        <w:t xml:space="preserve"> </w:t>
      </w:r>
      <w:proofErr w:type="spellStart"/>
      <w:r w:rsidR="00C65C18">
        <w:rPr>
          <w:lang w:val="es-MX"/>
        </w:rPr>
        <w:t>xxxx</w:t>
      </w:r>
      <w:proofErr w:type="spellEnd"/>
    </w:p>
    <w:p w14:paraId="3A6A7148" w14:textId="01ACB5A2" w:rsidR="00881E40" w:rsidRPr="00881E40" w:rsidRDefault="00881E40" w:rsidP="00A34256">
      <w:pPr>
        <w:spacing w:line="340" w:lineRule="atLeast"/>
        <w:contextualSpacing/>
        <w:jc w:val="both"/>
        <w:rPr>
          <w:lang w:val="es-MX"/>
        </w:rPr>
      </w:pPr>
    </w:p>
    <w:p w14:paraId="5C4E49C5" w14:textId="7C7DE124" w:rsidR="009821E6" w:rsidRPr="007C1B96" w:rsidRDefault="009821E6" w:rsidP="00A34256">
      <w:pPr>
        <w:shd w:val="clear" w:color="auto" w:fill="FFFFFF"/>
        <w:jc w:val="both"/>
        <w:rPr>
          <w:b/>
          <w:bCs/>
          <w:i/>
          <w:lang w:eastAsia="es-CR"/>
        </w:rPr>
      </w:pPr>
      <w:r w:rsidRPr="00624E1F">
        <w:rPr>
          <w:bCs/>
          <w:lang w:eastAsia="es-CR"/>
        </w:rPr>
        <w:t xml:space="preserve">El profesor Erick Hernández Bonilla procede con la lectura de la </w:t>
      </w:r>
      <w:r w:rsidRPr="00567B3F">
        <w:rPr>
          <w:bCs/>
          <w:lang w:eastAsia="es-CR"/>
        </w:rPr>
        <w:t>Agenda S</w:t>
      </w:r>
      <w:r>
        <w:rPr>
          <w:bCs/>
          <w:lang w:eastAsia="es-CR"/>
        </w:rPr>
        <w:t>O</w:t>
      </w:r>
      <w:r w:rsidRPr="00567B3F">
        <w:rPr>
          <w:bCs/>
          <w:lang w:eastAsia="es-CR"/>
        </w:rPr>
        <w:t>-</w:t>
      </w:r>
      <w:r w:rsidR="00C0153D">
        <w:rPr>
          <w:bCs/>
          <w:lang w:eastAsia="es-CR"/>
        </w:rPr>
        <w:t>0</w:t>
      </w:r>
      <w:r w:rsidR="00A34256">
        <w:rPr>
          <w:bCs/>
          <w:lang w:eastAsia="es-CR"/>
        </w:rPr>
        <w:t>7</w:t>
      </w:r>
      <w:r w:rsidR="00566FD7">
        <w:rPr>
          <w:bCs/>
          <w:lang w:eastAsia="es-CR"/>
        </w:rPr>
        <w:t>-</w:t>
      </w:r>
      <w:r w:rsidR="00C0153D">
        <w:rPr>
          <w:bCs/>
          <w:lang w:eastAsia="es-CR"/>
        </w:rPr>
        <w:t>2020</w:t>
      </w:r>
      <w:r w:rsidRPr="00567B3F">
        <w:rPr>
          <w:bCs/>
          <w:lang w:eastAsia="es-CR"/>
        </w:rPr>
        <w:t>.</w:t>
      </w:r>
    </w:p>
    <w:p w14:paraId="4271047A" w14:textId="77777777" w:rsidR="009821E6" w:rsidRPr="00624E1F" w:rsidRDefault="009821E6" w:rsidP="00A34256">
      <w:pPr>
        <w:shd w:val="clear" w:color="auto" w:fill="FFFFFF"/>
        <w:jc w:val="both"/>
        <w:rPr>
          <w:bCs/>
          <w:lang w:eastAsia="es-CR"/>
        </w:rPr>
      </w:pPr>
    </w:p>
    <w:p w14:paraId="04C5841B" w14:textId="77777777" w:rsidR="009821E6" w:rsidRPr="00624E1F" w:rsidRDefault="009821E6" w:rsidP="00A34256">
      <w:pPr>
        <w:shd w:val="clear" w:color="auto" w:fill="FFFFFF"/>
        <w:jc w:val="both"/>
        <w:rPr>
          <w:bCs/>
          <w:lang w:eastAsia="es-CR"/>
        </w:rPr>
      </w:pPr>
      <w:r w:rsidRPr="00624E1F">
        <w:rPr>
          <w:bCs/>
          <w:lang w:eastAsia="es-CR"/>
        </w:rPr>
        <w:t xml:space="preserve">Se somete a votación el punto, y se obtiene como resultado </w:t>
      </w:r>
      <w:r w:rsidRPr="00567B3F">
        <w:rPr>
          <w:bCs/>
          <w:lang w:eastAsia="es-CR"/>
        </w:rPr>
        <w:t>Unánime</w:t>
      </w:r>
      <w:r w:rsidRPr="00624E1F">
        <w:rPr>
          <w:b/>
          <w:bCs/>
          <w:i/>
          <w:lang w:eastAsia="es-CR"/>
        </w:rPr>
        <w:t xml:space="preserve"> </w:t>
      </w:r>
      <w:r w:rsidRPr="00624E1F">
        <w:rPr>
          <w:bCs/>
          <w:lang w:eastAsia="es-CR"/>
        </w:rPr>
        <w:t>lo siguiente:</w:t>
      </w:r>
    </w:p>
    <w:p w14:paraId="2869B3BC" w14:textId="77777777" w:rsidR="009821E6" w:rsidRPr="00624E1F" w:rsidRDefault="009821E6" w:rsidP="009821E6">
      <w:pPr>
        <w:shd w:val="clear" w:color="auto" w:fill="FFFFFF"/>
        <w:jc w:val="both"/>
        <w:rPr>
          <w:bCs/>
          <w:lang w:eastAsia="es-CR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9821E6" w:rsidRPr="00624E1F" w14:paraId="7943A550" w14:textId="77777777" w:rsidTr="00583BC8">
        <w:tc>
          <w:tcPr>
            <w:tcW w:w="1842" w:type="dxa"/>
          </w:tcPr>
          <w:p w14:paraId="7A21086A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a favor:</w:t>
            </w:r>
          </w:p>
        </w:tc>
        <w:tc>
          <w:tcPr>
            <w:tcW w:w="851" w:type="dxa"/>
          </w:tcPr>
          <w:p w14:paraId="604CB188" w14:textId="449E3359" w:rsidR="009821E6" w:rsidRPr="00624E1F" w:rsidRDefault="00C65C18" w:rsidP="00583BC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821E6" w:rsidRPr="00624E1F" w14:paraId="368C6B3F" w14:textId="77777777" w:rsidTr="00583BC8">
        <w:tc>
          <w:tcPr>
            <w:tcW w:w="1842" w:type="dxa"/>
          </w:tcPr>
          <w:p w14:paraId="3329F862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</w:t>
            </w:r>
            <w:proofErr w:type="spellStart"/>
            <w:r w:rsidRPr="00624E1F">
              <w:rPr>
                <w:color w:val="000000"/>
              </w:rPr>
              <w:t>en</w:t>
            </w:r>
            <w:proofErr w:type="spellEnd"/>
            <w:r w:rsidRPr="00624E1F">
              <w:rPr>
                <w:color w:val="000000"/>
              </w:rPr>
              <w:t xml:space="preserve"> contra:</w:t>
            </w:r>
          </w:p>
        </w:tc>
        <w:tc>
          <w:tcPr>
            <w:tcW w:w="851" w:type="dxa"/>
          </w:tcPr>
          <w:p w14:paraId="6C2A8710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  <w:tr w:rsidR="009821E6" w:rsidRPr="00624E1F" w14:paraId="541B44D8" w14:textId="77777777" w:rsidTr="00583BC8">
        <w:tc>
          <w:tcPr>
            <w:tcW w:w="1842" w:type="dxa"/>
          </w:tcPr>
          <w:p w14:paraId="43FB223C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Abstención</w:t>
            </w:r>
            <w:proofErr w:type="spellEnd"/>
            <w:r w:rsidRPr="00624E1F">
              <w:rPr>
                <w:color w:val="000000"/>
              </w:rPr>
              <w:t>:</w:t>
            </w:r>
          </w:p>
        </w:tc>
        <w:tc>
          <w:tcPr>
            <w:tcW w:w="851" w:type="dxa"/>
          </w:tcPr>
          <w:p w14:paraId="145D232D" w14:textId="77777777" w:rsidR="009821E6" w:rsidRPr="00624E1F" w:rsidRDefault="009821E6" w:rsidP="00583BC8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</w:tbl>
    <w:p w14:paraId="352D07F5" w14:textId="77777777" w:rsidR="009821E6" w:rsidRPr="00624E1F" w:rsidRDefault="009821E6" w:rsidP="009821E6">
      <w:pPr>
        <w:shd w:val="clear" w:color="auto" w:fill="FFFFFF"/>
        <w:jc w:val="both"/>
        <w:rPr>
          <w:bCs/>
          <w:lang w:eastAsia="es-CR"/>
        </w:rPr>
      </w:pPr>
    </w:p>
    <w:p w14:paraId="1B9714A7" w14:textId="77777777" w:rsidR="009821E6" w:rsidRPr="00624E1F" w:rsidRDefault="009821E6" w:rsidP="009821E6">
      <w:pPr>
        <w:shd w:val="clear" w:color="auto" w:fill="FFFFFF"/>
        <w:jc w:val="both"/>
        <w:rPr>
          <w:b/>
          <w:bCs/>
          <w:lang w:eastAsia="es-CR"/>
        </w:rPr>
      </w:pPr>
      <w:r w:rsidRPr="00624E1F">
        <w:rPr>
          <w:b/>
          <w:bCs/>
          <w:lang w:eastAsia="es-CR"/>
        </w:rPr>
        <w:t>Por lo tanto;</w:t>
      </w:r>
    </w:p>
    <w:p w14:paraId="4B9A1E42" w14:textId="1128CF6C" w:rsidR="009821E6" w:rsidRDefault="009821E6" w:rsidP="009821E6">
      <w:pPr>
        <w:shd w:val="clear" w:color="auto" w:fill="FFFFFF"/>
        <w:jc w:val="both"/>
        <w:rPr>
          <w:bCs/>
          <w:lang w:eastAsia="es-CR"/>
        </w:rPr>
      </w:pPr>
      <w:r w:rsidRPr="00624E1F">
        <w:rPr>
          <w:b/>
          <w:bCs/>
          <w:lang w:eastAsia="es-CR"/>
        </w:rPr>
        <w:t>Se acuerda</w:t>
      </w:r>
      <w:r>
        <w:rPr>
          <w:bCs/>
          <w:lang w:eastAsia="es-CR"/>
        </w:rPr>
        <w:t xml:space="preserve">: </w:t>
      </w:r>
      <w:proofErr w:type="spellStart"/>
      <w:r w:rsidR="00C65C18">
        <w:rPr>
          <w:bCs/>
          <w:lang w:eastAsia="es-CR"/>
        </w:rPr>
        <w:t>xxxx</w:t>
      </w:r>
      <w:proofErr w:type="spellEnd"/>
    </w:p>
    <w:p w14:paraId="05E4AA1C" w14:textId="543201CE" w:rsidR="004778B1" w:rsidRDefault="009821E6" w:rsidP="009821E6">
      <w:pPr>
        <w:suppressAutoHyphens/>
        <w:contextualSpacing/>
        <w:jc w:val="right"/>
        <w:rPr>
          <w:b/>
          <w:lang w:val="es-CR"/>
        </w:rPr>
      </w:pPr>
      <w:r w:rsidRPr="006F7AEC">
        <w:rPr>
          <w:b/>
          <w:lang w:val="es-CR"/>
        </w:rPr>
        <w:t>ACUERDO FIRME</w:t>
      </w:r>
    </w:p>
    <w:p w14:paraId="1D7C11C8" w14:textId="406AE7B6" w:rsidR="00881E40" w:rsidRDefault="00881E40" w:rsidP="009821E6">
      <w:pPr>
        <w:suppressAutoHyphens/>
        <w:contextualSpacing/>
        <w:jc w:val="right"/>
        <w:rPr>
          <w:b/>
          <w:lang w:val="es-CR"/>
        </w:rPr>
      </w:pPr>
    </w:p>
    <w:p w14:paraId="6047F633" w14:textId="37D3AF37" w:rsidR="00A34256" w:rsidRDefault="00A34256">
      <w:pPr>
        <w:spacing w:after="200" w:line="276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14:paraId="4EF59F94" w14:textId="77777777" w:rsidR="00A34256" w:rsidRDefault="00A34256" w:rsidP="009821E6">
      <w:pPr>
        <w:suppressAutoHyphens/>
        <w:contextualSpacing/>
        <w:jc w:val="right"/>
        <w:rPr>
          <w:b/>
          <w:lang w:val="es-CR"/>
        </w:rPr>
      </w:pPr>
    </w:p>
    <w:p w14:paraId="08232FFE" w14:textId="2FF276B0" w:rsidR="00A34256" w:rsidRDefault="00A34256" w:rsidP="00C65C18">
      <w:pPr>
        <w:spacing w:line="340" w:lineRule="atLeast"/>
        <w:contextualSpacing/>
        <w:jc w:val="both"/>
        <w:rPr>
          <w:lang w:val="es-MX"/>
        </w:rPr>
      </w:pPr>
      <w:r w:rsidRPr="00A34256">
        <w:rPr>
          <w:b/>
          <w:lang w:eastAsia="es-CR"/>
        </w:rPr>
        <w:t>Artículo 2.</w:t>
      </w:r>
      <w:r w:rsidRPr="00FD4220">
        <w:rPr>
          <w:lang w:eastAsia="es-CR"/>
        </w:rPr>
        <w:t xml:space="preserve"> </w:t>
      </w:r>
      <w:r w:rsidR="00C65C18">
        <w:rPr>
          <w:lang w:val="es-MX"/>
        </w:rPr>
        <w:t>xxx</w:t>
      </w:r>
    </w:p>
    <w:p w14:paraId="267DA8A4" w14:textId="3DBB750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5B85FC30" w14:textId="03C014A2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33F1C68B" w14:textId="1EB1967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6803B9FE" w14:textId="72032E65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7F17D2D2" w14:textId="5E01020B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6BDCF324" w14:textId="77777777" w:rsid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5B9DFF20" w14:textId="77777777" w:rsidR="00A34256" w:rsidRPr="00A34256" w:rsidRDefault="00A34256" w:rsidP="00A34256">
      <w:pPr>
        <w:spacing w:line="340" w:lineRule="atLeast"/>
        <w:contextualSpacing/>
        <w:jc w:val="both"/>
        <w:rPr>
          <w:lang w:val="es-MX"/>
        </w:rPr>
      </w:pPr>
    </w:p>
    <w:p w14:paraId="2FB50D9E" w14:textId="43BCEE80" w:rsidR="00A34256" w:rsidRDefault="00A34256">
      <w:pPr>
        <w:spacing w:after="200" w:line="276" w:lineRule="auto"/>
        <w:rPr>
          <w:lang w:val="es-MX"/>
        </w:rPr>
      </w:pPr>
      <w:r>
        <w:rPr>
          <w:lang w:val="es-MX"/>
        </w:rPr>
        <w:br w:type="page"/>
      </w:r>
    </w:p>
    <w:p w14:paraId="15F7234C" w14:textId="24937031" w:rsidR="00A34256" w:rsidRDefault="00A34256" w:rsidP="00A34256">
      <w:pPr>
        <w:spacing w:line="340" w:lineRule="atLeast"/>
        <w:rPr>
          <w:u w:val="single"/>
          <w:lang w:val="es-MX"/>
        </w:rPr>
      </w:pPr>
      <w:r w:rsidRPr="00661317">
        <w:rPr>
          <w:u w:val="single"/>
          <w:lang w:val="es-MX"/>
        </w:rPr>
        <w:lastRenderedPageBreak/>
        <w:t>Informe de Coordinación:</w:t>
      </w:r>
    </w:p>
    <w:p w14:paraId="4743C52B" w14:textId="0DEFD366" w:rsidR="00A34256" w:rsidRDefault="00A34256" w:rsidP="00A34256">
      <w:pPr>
        <w:spacing w:line="340" w:lineRule="atLeast"/>
        <w:rPr>
          <w:u w:val="single"/>
          <w:lang w:val="es-MX"/>
        </w:rPr>
      </w:pPr>
    </w:p>
    <w:p w14:paraId="2F8E8542" w14:textId="0B3EB07B" w:rsidR="00EB2B4D" w:rsidRDefault="00A34256" w:rsidP="00C65C18">
      <w:pPr>
        <w:spacing w:line="340" w:lineRule="atLeast"/>
      </w:pPr>
      <w:r w:rsidRPr="00A34256">
        <w:rPr>
          <w:b/>
          <w:lang w:eastAsia="es-CR"/>
        </w:rPr>
        <w:t xml:space="preserve">Artículo </w:t>
      </w:r>
      <w:r>
        <w:rPr>
          <w:b/>
          <w:lang w:eastAsia="es-CR"/>
        </w:rPr>
        <w:t>3</w:t>
      </w:r>
      <w:r w:rsidRPr="00A34256">
        <w:rPr>
          <w:b/>
          <w:lang w:eastAsia="es-CR"/>
        </w:rPr>
        <w:t>.</w:t>
      </w:r>
      <w:r>
        <w:rPr>
          <w:b/>
          <w:lang w:eastAsia="es-CR"/>
        </w:rPr>
        <w:t xml:space="preserve"> </w:t>
      </w:r>
      <w:r w:rsidR="00C65C18">
        <w:rPr>
          <w:lang w:val="es-MX"/>
        </w:rPr>
        <w:t>xx</w:t>
      </w:r>
    </w:p>
    <w:p w14:paraId="4CF4DFAF" w14:textId="77777777" w:rsidR="00421E15" w:rsidRPr="00421E15" w:rsidRDefault="00421E15" w:rsidP="00421E15">
      <w:pPr>
        <w:pStyle w:val="Prrafodelista"/>
        <w:shd w:val="clear" w:color="auto" w:fill="FFFFFF"/>
        <w:suppressAutoHyphens/>
        <w:ind w:left="3600"/>
        <w:contextualSpacing/>
        <w:rPr>
          <w:rFonts w:ascii="Times New Roman" w:eastAsia="Times New Roman" w:hAnsi="Times New Roman"/>
          <w:b w:val="0"/>
          <w:bCs w:val="0"/>
          <w:iCs w:val="0"/>
        </w:rPr>
      </w:pPr>
      <w:r w:rsidRPr="00421E15">
        <w:rPr>
          <w:rFonts w:ascii="Times New Roman" w:eastAsia="Times New Roman" w:hAnsi="Times New Roman"/>
          <w:b w:val="0"/>
          <w:bCs w:val="0"/>
          <w:iCs w:val="0"/>
        </w:rPr>
        <w:t>Este punto es informativo.</w:t>
      </w:r>
    </w:p>
    <w:p w14:paraId="556CE0B2" w14:textId="0B439729" w:rsidR="00421E15" w:rsidRDefault="00421E15" w:rsidP="00421E15">
      <w:pPr>
        <w:pStyle w:val="Prrafodelista"/>
        <w:shd w:val="clear" w:color="auto" w:fill="FFFFFF"/>
        <w:suppressAutoHyphens/>
        <w:ind w:left="5040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</w:rPr>
      </w:pPr>
    </w:p>
    <w:p w14:paraId="3B0AAC41" w14:textId="77777777" w:rsidR="00EB2B4D" w:rsidRDefault="00EB2B4D" w:rsidP="00421E15">
      <w:pPr>
        <w:pStyle w:val="Prrafodelista"/>
        <w:shd w:val="clear" w:color="auto" w:fill="FFFFFF"/>
        <w:suppressAutoHyphens/>
        <w:ind w:left="5040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</w:rPr>
      </w:pPr>
    </w:p>
    <w:p w14:paraId="2FC2A00C" w14:textId="028AAA11" w:rsidR="00EB2B4D" w:rsidRPr="00661317" w:rsidRDefault="00EB2B4D" w:rsidP="00EB2B4D">
      <w:pPr>
        <w:spacing w:before="100" w:beforeAutospacing="1" w:after="100" w:afterAutospacing="1" w:line="340" w:lineRule="atLeast"/>
        <w:jc w:val="both"/>
        <w:rPr>
          <w:lang w:val="es-MX"/>
        </w:rPr>
      </w:pPr>
      <w:r w:rsidRPr="00EB2B4D">
        <w:rPr>
          <w:b/>
          <w:lang w:eastAsia="es-CR"/>
        </w:rPr>
        <w:t>Artículo 4.</w:t>
      </w:r>
      <w:r>
        <w:rPr>
          <w:lang w:val="es-MX"/>
        </w:rPr>
        <w:t xml:space="preserve"> </w:t>
      </w:r>
      <w:r w:rsidR="00C65C18">
        <w:rPr>
          <w:lang w:val="es-MX"/>
        </w:rPr>
        <w:t>x</w:t>
      </w:r>
    </w:p>
    <w:p w14:paraId="344480B3" w14:textId="77777777" w:rsidR="00EB2B4D" w:rsidRPr="00EB2B4D" w:rsidRDefault="00EB2B4D" w:rsidP="00EB2B4D">
      <w:pPr>
        <w:spacing w:before="100" w:beforeAutospacing="1" w:after="100" w:afterAutospacing="1"/>
        <w:jc w:val="both"/>
        <w:rPr>
          <w:lang w:val="es-MX"/>
        </w:rPr>
      </w:pPr>
      <w:r w:rsidRPr="00EB2B4D">
        <w:rPr>
          <w:lang w:val="es-MX"/>
        </w:rPr>
        <w:t>Considerando que:</w:t>
      </w:r>
    </w:p>
    <w:p w14:paraId="3DA7DF33" w14:textId="60D53F50" w:rsidR="00EB2B4D" w:rsidRDefault="00C65C18" w:rsidP="00EB2B4D">
      <w:pPr>
        <w:pStyle w:val="Prrafodelista"/>
        <w:numPr>
          <w:ilvl w:val="0"/>
          <w:numId w:val="39"/>
        </w:numPr>
        <w:suppressAutoHyphens/>
        <w:spacing w:before="100" w:beforeAutospacing="1" w:after="100" w:afterAutospacing="1" w:line="340" w:lineRule="atLeast"/>
        <w:ind w:left="714" w:hanging="357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xx</w:t>
      </w:r>
    </w:p>
    <w:p w14:paraId="2F28CA8F" w14:textId="77777777" w:rsidR="00EB2B4D" w:rsidRPr="00EB2B4D" w:rsidRDefault="00EB2B4D" w:rsidP="00EB2B4D">
      <w:pPr>
        <w:pStyle w:val="Prrafodelista"/>
        <w:suppressAutoHyphens/>
        <w:spacing w:before="100" w:beforeAutospacing="1" w:after="100" w:afterAutospacing="1" w:line="340" w:lineRule="atLeast"/>
        <w:ind w:left="714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</w:p>
    <w:p w14:paraId="4A10ECA3" w14:textId="2D93704E" w:rsidR="00EB2B4D" w:rsidRDefault="00EB2B4D" w:rsidP="00EB2B4D">
      <w:pPr>
        <w:shd w:val="clear" w:color="auto" w:fill="FFFFFF"/>
        <w:jc w:val="both"/>
        <w:rPr>
          <w:lang w:eastAsia="es-CR"/>
        </w:rPr>
      </w:pPr>
      <w:r w:rsidRPr="00EB2B4D">
        <w:rPr>
          <w:lang w:eastAsia="es-CR"/>
        </w:rPr>
        <w:t>Se somete a votación el punto, y se obtiene como resultado Unánime</w:t>
      </w:r>
      <w:r w:rsidRPr="00EB2B4D">
        <w:rPr>
          <w:b/>
          <w:i/>
          <w:lang w:eastAsia="es-CR"/>
        </w:rPr>
        <w:t xml:space="preserve"> </w:t>
      </w:r>
      <w:r w:rsidRPr="00EB2B4D">
        <w:rPr>
          <w:lang w:eastAsia="es-CR"/>
        </w:rPr>
        <w:t>lo sig</w:t>
      </w:r>
      <w:r>
        <w:rPr>
          <w:lang w:eastAsia="es-CR"/>
        </w:rPr>
        <w:t>uiente:</w:t>
      </w:r>
    </w:p>
    <w:p w14:paraId="0C483B4D" w14:textId="77777777" w:rsidR="00EB2B4D" w:rsidRPr="00EB2B4D" w:rsidRDefault="00EB2B4D" w:rsidP="00EB2B4D">
      <w:pPr>
        <w:shd w:val="clear" w:color="auto" w:fill="FFFFFF"/>
        <w:jc w:val="both"/>
        <w:rPr>
          <w:lang w:eastAsia="es-CR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EB2B4D" w:rsidRPr="00624E1F" w14:paraId="1DC26277" w14:textId="77777777" w:rsidTr="006D02A3">
        <w:tc>
          <w:tcPr>
            <w:tcW w:w="1842" w:type="dxa"/>
          </w:tcPr>
          <w:p w14:paraId="065304B5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a favor:</w:t>
            </w:r>
          </w:p>
        </w:tc>
        <w:tc>
          <w:tcPr>
            <w:tcW w:w="851" w:type="dxa"/>
          </w:tcPr>
          <w:p w14:paraId="39E83EEA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EB2B4D" w:rsidRPr="00624E1F" w14:paraId="08C1D0E9" w14:textId="77777777" w:rsidTr="006D02A3">
        <w:tc>
          <w:tcPr>
            <w:tcW w:w="1842" w:type="dxa"/>
          </w:tcPr>
          <w:p w14:paraId="45481F56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Votos</w:t>
            </w:r>
            <w:proofErr w:type="spellEnd"/>
            <w:r w:rsidRPr="00624E1F">
              <w:rPr>
                <w:color w:val="000000"/>
              </w:rPr>
              <w:t xml:space="preserve"> </w:t>
            </w:r>
            <w:proofErr w:type="spellStart"/>
            <w:r w:rsidRPr="00624E1F">
              <w:rPr>
                <w:color w:val="000000"/>
              </w:rPr>
              <w:t>en</w:t>
            </w:r>
            <w:proofErr w:type="spellEnd"/>
            <w:r w:rsidRPr="00624E1F">
              <w:rPr>
                <w:color w:val="000000"/>
              </w:rPr>
              <w:t xml:space="preserve"> contra:</w:t>
            </w:r>
          </w:p>
        </w:tc>
        <w:tc>
          <w:tcPr>
            <w:tcW w:w="851" w:type="dxa"/>
          </w:tcPr>
          <w:p w14:paraId="7AE6F13E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  <w:tr w:rsidR="00EB2B4D" w:rsidRPr="00624E1F" w14:paraId="4CAD3FC8" w14:textId="77777777" w:rsidTr="006D02A3">
        <w:tc>
          <w:tcPr>
            <w:tcW w:w="1842" w:type="dxa"/>
          </w:tcPr>
          <w:p w14:paraId="0E783804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proofErr w:type="spellStart"/>
            <w:r w:rsidRPr="00624E1F">
              <w:rPr>
                <w:color w:val="000000"/>
              </w:rPr>
              <w:t>Abstención</w:t>
            </w:r>
            <w:proofErr w:type="spellEnd"/>
            <w:r w:rsidRPr="00624E1F">
              <w:rPr>
                <w:color w:val="000000"/>
              </w:rPr>
              <w:t>:</w:t>
            </w:r>
          </w:p>
        </w:tc>
        <w:tc>
          <w:tcPr>
            <w:tcW w:w="851" w:type="dxa"/>
          </w:tcPr>
          <w:p w14:paraId="35099BDD" w14:textId="77777777" w:rsidR="00EB2B4D" w:rsidRPr="00624E1F" w:rsidRDefault="00EB2B4D" w:rsidP="006D02A3">
            <w:pPr>
              <w:jc w:val="both"/>
              <w:rPr>
                <w:color w:val="000000"/>
              </w:rPr>
            </w:pPr>
            <w:r w:rsidRPr="00624E1F">
              <w:rPr>
                <w:color w:val="000000"/>
              </w:rPr>
              <w:t>0</w:t>
            </w:r>
          </w:p>
        </w:tc>
      </w:tr>
    </w:tbl>
    <w:p w14:paraId="2D74B4F9" w14:textId="77777777" w:rsidR="00EB2B4D" w:rsidRPr="00EB2B4D" w:rsidRDefault="00EB2B4D" w:rsidP="00EB2B4D">
      <w:pPr>
        <w:shd w:val="clear" w:color="auto" w:fill="FFFFFF"/>
        <w:jc w:val="both"/>
        <w:rPr>
          <w:lang w:eastAsia="es-CR"/>
        </w:rPr>
      </w:pPr>
    </w:p>
    <w:p w14:paraId="714F7BB6" w14:textId="77777777" w:rsidR="00EB2B4D" w:rsidRPr="00EB2B4D" w:rsidRDefault="00EB2B4D" w:rsidP="00EB2B4D">
      <w:pPr>
        <w:shd w:val="clear" w:color="auto" w:fill="FFFFFF"/>
        <w:spacing w:line="340" w:lineRule="atLeast"/>
        <w:jc w:val="both"/>
        <w:rPr>
          <w:b/>
          <w:lang w:eastAsia="es-CR"/>
        </w:rPr>
      </w:pPr>
      <w:r w:rsidRPr="00EB2B4D">
        <w:rPr>
          <w:b/>
          <w:lang w:eastAsia="es-CR"/>
        </w:rPr>
        <w:t>Por lo tanto;</w:t>
      </w:r>
    </w:p>
    <w:p w14:paraId="79E05728" w14:textId="4B6AA9F1" w:rsidR="00EB2B4D" w:rsidRPr="00EB2B4D" w:rsidRDefault="00EB2B4D" w:rsidP="00EB2B4D">
      <w:pPr>
        <w:shd w:val="clear" w:color="auto" w:fill="FFFFFF"/>
        <w:spacing w:line="340" w:lineRule="atLeast"/>
        <w:jc w:val="both"/>
        <w:rPr>
          <w:lang w:val="es-MX"/>
        </w:rPr>
      </w:pPr>
      <w:r w:rsidRPr="00EB2B4D">
        <w:rPr>
          <w:b/>
          <w:lang w:eastAsia="es-CR"/>
        </w:rPr>
        <w:t>Se acuerda</w:t>
      </w:r>
      <w:r w:rsidRPr="00EB2B4D">
        <w:rPr>
          <w:lang w:eastAsia="es-CR"/>
        </w:rPr>
        <w:t>:</w:t>
      </w:r>
      <w:r>
        <w:rPr>
          <w:lang w:eastAsia="es-CR"/>
        </w:rPr>
        <w:t xml:space="preserve"> </w:t>
      </w:r>
      <w:r w:rsidR="00C65C18">
        <w:rPr>
          <w:lang w:val="es-MX"/>
        </w:rPr>
        <w:t>xxx</w:t>
      </w:r>
    </w:p>
    <w:p w14:paraId="3823A8DF" w14:textId="5BD6CDCF" w:rsidR="00421E15" w:rsidRPr="00EB2B4D" w:rsidRDefault="00EB2B4D" w:rsidP="00EB2B4D">
      <w:pPr>
        <w:shd w:val="clear" w:color="auto" w:fill="FFFFFF"/>
        <w:suppressAutoHyphens/>
        <w:contextualSpacing/>
        <w:jc w:val="right"/>
        <w:rPr>
          <w:b/>
        </w:rPr>
      </w:pPr>
      <w:r w:rsidRPr="00EB2B4D">
        <w:rPr>
          <w:b/>
          <w:lang w:val="es-CR"/>
        </w:rPr>
        <w:t>ACUERDO FIRME</w:t>
      </w:r>
    </w:p>
    <w:p w14:paraId="57172C70" w14:textId="33D8FDB0" w:rsidR="005A5F51" w:rsidRDefault="005A5F51">
      <w:pPr>
        <w:spacing w:after="200" w:line="276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14:paraId="135E0FF5" w14:textId="77777777" w:rsidR="005A5F51" w:rsidRDefault="005A5F51" w:rsidP="00CD20B1">
      <w:pPr>
        <w:contextualSpacing/>
        <w:jc w:val="right"/>
        <w:rPr>
          <w:b/>
          <w:lang w:val="es-CR"/>
        </w:rPr>
      </w:pPr>
    </w:p>
    <w:p w14:paraId="3DAC004D" w14:textId="25A576A8" w:rsidR="00421E15" w:rsidRPr="00421E15" w:rsidRDefault="00D43B33" w:rsidP="00421E15">
      <w:pPr>
        <w:spacing w:line="340" w:lineRule="atLeast"/>
        <w:contextualSpacing/>
        <w:jc w:val="both"/>
        <w:rPr>
          <w:lang w:val="es-MX"/>
        </w:rPr>
      </w:pPr>
      <w:r w:rsidRPr="00421E15">
        <w:rPr>
          <w:b/>
          <w:lang w:eastAsia="es-CR"/>
        </w:rPr>
        <w:t xml:space="preserve">Artículo </w:t>
      </w:r>
      <w:r w:rsidR="00EB2B4D">
        <w:rPr>
          <w:b/>
          <w:lang w:eastAsia="es-CR"/>
        </w:rPr>
        <w:t>5</w:t>
      </w:r>
      <w:r w:rsidR="00DA4E4D" w:rsidRPr="009C2561">
        <w:rPr>
          <w:lang w:eastAsia="es-CR"/>
        </w:rPr>
        <w:t>.</w:t>
      </w:r>
      <w:r>
        <w:rPr>
          <w:lang w:eastAsia="es-CR"/>
        </w:rPr>
        <w:t xml:space="preserve"> </w:t>
      </w:r>
      <w:r w:rsidR="00EB2B4D" w:rsidRPr="00EB2B4D">
        <w:rPr>
          <w:bCs/>
          <w:iCs/>
          <w:lang w:val="es-MX"/>
        </w:rPr>
        <w:t>Asuntos Varios.</w:t>
      </w:r>
    </w:p>
    <w:p w14:paraId="2255260A" w14:textId="50FF9EC4" w:rsidR="005A5F51" w:rsidRDefault="005A5F51" w:rsidP="00D43B33">
      <w:pPr>
        <w:jc w:val="both"/>
        <w:rPr>
          <w:bCs/>
          <w:lang w:eastAsia="es-CR"/>
        </w:rPr>
      </w:pPr>
    </w:p>
    <w:p w14:paraId="797A9B84" w14:textId="4C55998A" w:rsidR="00EB2B4D" w:rsidRDefault="00C65C18" w:rsidP="00984B3E">
      <w:pPr>
        <w:pStyle w:val="Prrafodelista"/>
        <w:numPr>
          <w:ilvl w:val="0"/>
          <w:numId w:val="41"/>
        </w:numPr>
        <w:spacing w:line="340" w:lineRule="atLeast"/>
        <w:ind w:left="714" w:hanging="357"/>
        <w:jc w:val="both"/>
        <w:rPr>
          <w:rFonts w:ascii="Times New Roman" w:eastAsia="Times New Roman" w:hAnsi="Times New Roman"/>
          <w:b w:val="0"/>
          <w:i w:val="0"/>
          <w:lang w:val="es-MX"/>
        </w:rPr>
      </w:pPr>
      <w:r>
        <w:rPr>
          <w:rFonts w:ascii="Times New Roman" w:eastAsia="Times New Roman" w:hAnsi="Times New Roman"/>
          <w:b w:val="0"/>
          <w:i w:val="0"/>
          <w:lang w:val="es-MX"/>
        </w:rPr>
        <w:t>x</w:t>
      </w:r>
    </w:p>
    <w:p w14:paraId="0F758E52" w14:textId="77777777" w:rsidR="00690870" w:rsidRDefault="00690870" w:rsidP="00690870">
      <w:pPr>
        <w:spacing w:line="340" w:lineRule="atLeast"/>
        <w:contextualSpacing/>
        <w:jc w:val="both"/>
        <w:rPr>
          <w:lang w:val="es-MX"/>
        </w:rPr>
      </w:pPr>
    </w:p>
    <w:p w14:paraId="7E5446CD" w14:textId="022D1B97" w:rsidR="008D7546" w:rsidRDefault="008D7546" w:rsidP="00690870">
      <w:pPr>
        <w:spacing w:line="340" w:lineRule="atLeast"/>
        <w:contextualSpacing/>
        <w:jc w:val="both"/>
        <w:rPr>
          <w:lang w:val="es-MX"/>
        </w:rPr>
      </w:pPr>
    </w:p>
    <w:p w14:paraId="7695B5AB" w14:textId="448BC4C1" w:rsidR="008D7546" w:rsidRPr="008D7546" w:rsidRDefault="008D7546" w:rsidP="008D7546">
      <w:pPr>
        <w:shd w:val="clear" w:color="auto" w:fill="FFFFFF"/>
        <w:contextualSpacing/>
        <w:jc w:val="center"/>
        <w:rPr>
          <w:b/>
          <w:bCs/>
          <w:lang w:eastAsia="es-CR"/>
        </w:rPr>
      </w:pPr>
      <w:r w:rsidRPr="008D7546">
        <w:rPr>
          <w:b/>
          <w:bCs/>
          <w:lang w:eastAsia="es-CR"/>
        </w:rPr>
        <w:t>Respaldo de Asistencia</w:t>
      </w:r>
    </w:p>
    <w:p w14:paraId="4107F562" w14:textId="135AA20A" w:rsidR="008D7546" w:rsidRDefault="00C65C18" w:rsidP="00D46BE0">
      <w:pPr>
        <w:shd w:val="clear" w:color="auto" w:fill="FFFFFF"/>
        <w:contextualSpacing/>
        <w:jc w:val="both"/>
        <w:rPr>
          <w:bCs/>
          <w:lang w:eastAsia="es-CR"/>
        </w:rPr>
      </w:pPr>
      <w:r>
        <w:rPr>
          <w:bCs/>
          <w:lang w:eastAsia="es-CR"/>
        </w:rPr>
        <w:t>Fotografía de pantalla</w:t>
      </w:r>
    </w:p>
    <w:p w14:paraId="42E5B61F" w14:textId="2F6ED162" w:rsidR="008D7546" w:rsidRDefault="00984B3E" w:rsidP="00984B3E">
      <w:pPr>
        <w:shd w:val="clear" w:color="auto" w:fill="FFFFFF"/>
        <w:contextualSpacing/>
        <w:jc w:val="center"/>
        <w:rPr>
          <w:bCs/>
          <w:lang w:eastAsia="es-CR"/>
        </w:rPr>
      </w:pPr>
      <w:r>
        <w:rPr>
          <w:bCs/>
          <w:noProof/>
          <w:lang w:val="en-US" w:eastAsia="ja-JP"/>
        </w:rPr>
        <w:drawing>
          <wp:inline distT="0" distB="0" distL="0" distR="0" wp14:anchorId="3ACE850C" wp14:editId="59ACF221">
            <wp:extent cx="5420265" cy="29340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48" cy="2943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6B2AF" w14:textId="03BDC902" w:rsidR="002A7052" w:rsidRDefault="002A7052" w:rsidP="00D43B33">
      <w:pPr>
        <w:jc w:val="both"/>
        <w:rPr>
          <w:bCs/>
          <w:lang w:eastAsia="es-CR"/>
        </w:rPr>
      </w:pPr>
    </w:p>
    <w:p w14:paraId="000F5FB4" w14:textId="77777777" w:rsidR="00B340C3" w:rsidRDefault="00B340C3" w:rsidP="00726219">
      <w:pPr>
        <w:rPr>
          <w:rFonts w:asciiTheme="minorHAnsi" w:hAnsiTheme="minorHAnsi"/>
          <w:b/>
        </w:rPr>
      </w:pPr>
    </w:p>
    <w:p w14:paraId="27C090B7" w14:textId="5C9C600D" w:rsidR="00726219" w:rsidRPr="00DC1A31" w:rsidRDefault="00726219" w:rsidP="00726219">
      <w:pPr>
        <w:rPr>
          <w:rFonts w:asciiTheme="minorHAnsi" w:hAnsiTheme="minorHAnsi"/>
          <w:b/>
        </w:rPr>
      </w:pPr>
      <w:r w:rsidRPr="00DC1A31">
        <w:rPr>
          <w:rFonts w:asciiTheme="minorHAnsi" w:hAnsiTheme="minorHAnsi"/>
          <w:b/>
        </w:rPr>
        <w:t>Finaliza la sesión a las</w:t>
      </w:r>
      <w:r w:rsidR="00C65C18">
        <w:rPr>
          <w:rFonts w:asciiTheme="minorHAnsi" w:hAnsiTheme="minorHAnsi"/>
          <w:b/>
        </w:rPr>
        <w:t xml:space="preserve"> </w:t>
      </w:r>
      <w:proofErr w:type="spellStart"/>
      <w:proofErr w:type="gramStart"/>
      <w:r w:rsidR="00C65C18">
        <w:rPr>
          <w:rFonts w:asciiTheme="minorHAnsi" w:hAnsiTheme="minorHAnsi"/>
          <w:b/>
        </w:rPr>
        <w:t>xx</w:t>
      </w:r>
      <w:r w:rsidR="00FD4220">
        <w:rPr>
          <w:rFonts w:asciiTheme="minorHAnsi" w:hAnsiTheme="minorHAnsi"/>
          <w:b/>
        </w:rPr>
        <w:t>:</w:t>
      </w:r>
      <w:r w:rsidR="00C65C18">
        <w:rPr>
          <w:rFonts w:asciiTheme="minorHAnsi" w:hAnsiTheme="minorHAnsi"/>
          <w:b/>
        </w:rPr>
        <w:t>xx</w:t>
      </w:r>
      <w:proofErr w:type="spellEnd"/>
      <w:proofErr w:type="gramEnd"/>
      <w:r w:rsidR="00DA4E4D">
        <w:rPr>
          <w:rFonts w:asciiTheme="minorHAnsi" w:hAnsiTheme="minorHAnsi"/>
          <w:b/>
        </w:rPr>
        <w:t xml:space="preserve"> </w:t>
      </w:r>
      <w:r w:rsidR="00984B3E">
        <w:rPr>
          <w:rFonts w:asciiTheme="minorHAnsi" w:hAnsiTheme="minorHAnsi"/>
          <w:b/>
        </w:rPr>
        <w:t>a</w:t>
      </w:r>
      <w:r w:rsidR="00FD4220">
        <w:rPr>
          <w:rFonts w:asciiTheme="minorHAnsi" w:hAnsiTheme="minorHAnsi"/>
          <w:b/>
        </w:rPr>
        <w:t>.m.</w:t>
      </w:r>
    </w:p>
    <w:p w14:paraId="543B677D" w14:textId="7C2E4592" w:rsidR="00D43B33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54E156A" w14:textId="47A03A34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4102BBA8" w14:textId="5A20A9F9" w:rsidR="00223C88" w:rsidRDefault="00223C88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225A254" w14:textId="1A37FB9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70BB8F78" w14:textId="667BD099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6FE6DE7" w14:textId="77777777" w:rsidR="00B340C3" w:rsidRDefault="00B340C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04C54A40" w14:textId="77777777" w:rsidR="000872D4" w:rsidRDefault="000872D4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312F4774" w14:textId="77777777" w:rsidR="002A7052" w:rsidRDefault="002A7052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28E83E92" w14:textId="77777777" w:rsidR="00D43B33" w:rsidRPr="00E65AC5" w:rsidRDefault="00D43B33" w:rsidP="00723C5B">
      <w:pPr>
        <w:pStyle w:val="Prrafodelista"/>
        <w:ind w:left="360"/>
        <w:rPr>
          <w:rFonts w:asciiTheme="minorHAnsi" w:hAnsiTheme="minorHAnsi"/>
          <w:b w:val="0"/>
          <w:i w:val="0"/>
        </w:rPr>
      </w:pPr>
    </w:p>
    <w:p w14:paraId="665D572F" w14:textId="77777777" w:rsidR="006C43E5" w:rsidRPr="00E65AC5" w:rsidRDefault="006C43E5" w:rsidP="00380FD9">
      <w:pPr>
        <w:jc w:val="both"/>
        <w:rPr>
          <w:rFonts w:asciiTheme="minorHAnsi" w:hAnsiTheme="minorHAnsi"/>
        </w:rPr>
      </w:pPr>
    </w:p>
    <w:p w14:paraId="25E694D2" w14:textId="77777777" w:rsidR="00C73DE1" w:rsidRPr="00E65AC5" w:rsidRDefault="00C73DE1" w:rsidP="00380FD9">
      <w:pPr>
        <w:jc w:val="center"/>
        <w:rPr>
          <w:rFonts w:asciiTheme="minorHAnsi" w:hAnsiTheme="minorHAnsi"/>
        </w:rPr>
      </w:pPr>
      <w:r w:rsidRPr="00E65AC5">
        <w:rPr>
          <w:rFonts w:asciiTheme="minorHAnsi" w:hAnsiTheme="minorHAnsi"/>
        </w:rPr>
        <w:t>____________________________________</w:t>
      </w:r>
    </w:p>
    <w:p w14:paraId="19E8019A" w14:textId="77777777" w:rsidR="00C73DE1" w:rsidRPr="003E350D" w:rsidRDefault="002D14DA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 xml:space="preserve">Máster </w:t>
      </w:r>
      <w:r w:rsidR="00092542" w:rsidRPr="003E350D">
        <w:rPr>
          <w:bCs/>
          <w:lang w:eastAsia="es-CR"/>
        </w:rPr>
        <w:t>Erick Hernández Bonilla</w:t>
      </w:r>
    </w:p>
    <w:p w14:paraId="74922518" w14:textId="77777777" w:rsidR="00C73DE1" w:rsidRPr="003E350D" w:rsidRDefault="00C73DE1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President</w:t>
      </w:r>
      <w:r w:rsidR="00092542" w:rsidRPr="003E350D">
        <w:rPr>
          <w:bCs/>
          <w:lang w:eastAsia="es-CR"/>
        </w:rPr>
        <w:t>e</w:t>
      </w:r>
      <w:r w:rsidRPr="003E350D">
        <w:rPr>
          <w:bCs/>
          <w:lang w:eastAsia="es-CR"/>
        </w:rPr>
        <w:t xml:space="preserve"> del Consejo</w:t>
      </w:r>
    </w:p>
    <w:p w14:paraId="25A5F3BF" w14:textId="77777777" w:rsidR="00C73DE1" w:rsidRPr="003E350D" w:rsidRDefault="00567A98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Carrera Ingeniería en Computación</w:t>
      </w:r>
    </w:p>
    <w:p w14:paraId="6A849AC2" w14:textId="1CDB456D" w:rsidR="00567A98" w:rsidRPr="003E350D" w:rsidRDefault="00A175CE" w:rsidP="00380FD9">
      <w:pPr>
        <w:jc w:val="center"/>
        <w:rPr>
          <w:bCs/>
          <w:lang w:eastAsia="es-CR"/>
        </w:rPr>
      </w:pPr>
      <w:r w:rsidRPr="003E350D">
        <w:rPr>
          <w:bCs/>
          <w:lang w:eastAsia="es-CR"/>
        </w:rPr>
        <w:t>Campus Tecnológico</w:t>
      </w:r>
      <w:r w:rsidR="00716ADE">
        <w:rPr>
          <w:bCs/>
          <w:lang w:eastAsia="es-CR"/>
        </w:rPr>
        <w:t xml:space="preserve"> Local</w:t>
      </w:r>
      <w:r w:rsidR="00567A98" w:rsidRPr="003E350D">
        <w:rPr>
          <w:bCs/>
          <w:lang w:eastAsia="es-CR"/>
        </w:rPr>
        <w:t xml:space="preserve"> de San José</w:t>
      </w:r>
    </w:p>
    <w:sectPr w:rsidR="00567A98" w:rsidRPr="003E350D" w:rsidSect="00813F09">
      <w:headerReference w:type="default" r:id="rId12"/>
      <w:footerReference w:type="default" r:id="rId13"/>
      <w:footerReference w:type="first" r:id="rId14"/>
      <w:pgSz w:w="11906" w:h="16838"/>
      <w:pgMar w:top="1417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9761B" w14:textId="77777777" w:rsidR="008E377A" w:rsidRDefault="008E377A" w:rsidP="00064FB5">
      <w:r>
        <w:separator/>
      </w:r>
    </w:p>
  </w:endnote>
  <w:endnote w:type="continuationSeparator" w:id="0">
    <w:p w14:paraId="736F87FF" w14:textId="77777777" w:rsidR="008E377A" w:rsidRDefault="008E377A" w:rsidP="0006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6272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2056EC" w14:textId="11FCD535" w:rsidR="00583BC8" w:rsidRDefault="00583BC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7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7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8CF97" w14:textId="77777777" w:rsidR="00583BC8" w:rsidRDefault="00583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447267"/>
      <w:docPartObj>
        <w:docPartGallery w:val="Page Numbers (Bottom of Page)"/>
        <w:docPartUnique/>
      </w:docPartObj>
    </w:sdtPr>
    <w:sdtEndPr/>
    <w:sdtContent>
      <w:p w14:paraId="41645316" w14:textId="77777777" w:rsidR="00583BC8" w:rsidRDefault="00583B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0DBE">
          <w:rPr>
            <w:noProof/>
            <w:lang w:val="es-ES"/>
          </w:rPr>
          <w:t>1</w:t>
        </w:r>
        <w:r>
          <w:fldChar w:fldCharType="end"/>
        </w:r>
      </w:p>
    </w:sdtContent>
  </w:sdt>
  <w:p w14:paraId="40D43E25" w14:textId="77777777" w:rsidR="00583BC8" w:rsidRDefault="00583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B4CAF" w14:textId="77777777" w:rsidR="008E377A" w:rsidRDefault="008E377A" w:rsidP="00064FB5">
      <w:r>
        <w:separator/>
      </w:r>
    </w:p>
  </w:footnote>
  <w:footnote w:type="continuationSeparator" w:id="0">
    <w:p w14:paraId="2B333040" w14:textId="77777777" w:rsidR="008E377A" w:rsidRDefault="008E377A" w:rsidP="0006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FC44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85BC8F7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</w:p>
  <w:p w14:paraId="7439AD21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14:paraId="63B3BF80" w14:textId="7E476DBC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 xml:space="preserve">Acta </w:t>
    </w:r>
    <w:r w:rsidR="00293704">
      <w:rPr>
        <w:sz w:val="18"/>
        <w:szCs w:val="18"/>
        <w:lang w:val="es-EC"/>
      </w:rPr>
      <w:t>{consecutivo}</w:t>
    </w:r>
    <w:r>
      <w:rPr>
        <w:sz w:val="18"/>
        <w:szCs w:val="18"/>
        <w:lang w:val="es-EC"/>
      </w:rPr>
      <w:t xml:space="preserve">-Sesión </w:t>
    </w:r>
    <w:r w:rsidR="00293704">
      <w:rPr>
        <w:sz w:val="18"/>
        <w:szCs w:val="18"/>
        <w:lang w:val="es-EC"/>
      </w:rPr>
      <w:t>{</w:t>
    </w:r>
    <w:proofErr w:type="spellStart"/>
    <w:r w:rsidR="00293704">
      <w:rPr>
        <w:sz w:val="18"/>
        <w:szCs w:val="18"/>
        <w:lang w:val="es-EC"/>
      </w:rPr>
      <w:t>tipoSesion</w:t>
    </w:r>
    <w:proofErr w:type="spellEnd"/>
    <w:r w:rsidR="00293704">
      <w:rPr>
        <w:sz w:val="18"/>
        <w:szCs w:val="18"/>
        <w:lang w:val="es-EC"/>
      </w:rPr>
      <w:t>}</w:t>
    </w:r>
  </w:p>
  <w:p w14:paraId="01C67CBA" w14:textId="77777777" w:rsidR="00583BC8" w:rsidRDefault="00583BC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14:paraId="36AB9C46" w14:textId="77777777" w:rsidR="00583BC8" w:rsidRPr="00D44766" w:rsidRDefault="00583BC8" w:rsidP="007F20FF">
    <w:pPr>
      <w:pStyle w:val="Encabezado"/>
      <w:jc w:val="right"/>
      <w:rPr>
        <w:sz w:val="18"/>
        <w:szCs w:val="1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E88007"/>
    <w:multiLevelType w:val="hybridMultilevel"/>
    <w:tmpl w:val="E61C288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b/>
        <w:i w:val="0"/>
        <w:sz w:val="2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lef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lef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002"/>
        </w:tabs>
        <w:ind w:left="2002" w:hanging="382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cs="Wingdings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/>
      </w:rPr>
    </w:lvl>
  </w:abstractNum>
  <w:abstractNum w:abstractNumId="1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lowerRoman"/>
      <w:lvlText w:val="%1."/>
      <w:lvlJc w:val="right"/>
      <w:pPr>
        <w:tabs>
          <w:tab w:val="num" w:pos="0"/>
        </w:tabs>
        <w:ind w:left="1854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53179B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01362251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06AB7A48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07835F21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8038B1A"/>
    <w:multiLevelType w:val="hybridMultilevel"/>
    <w:tmpl w:val="30B54D0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D44201E"/>
    <w:multiLevelType w:val="hybridMultilevel"/>
    <w:tmpl w:val="A11AE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567D10"/>
    <w:multiLevelType w:val="hybridMultilevel"/>
    <w:tmpl w:val="5BC88AB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026446E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23A6059"/>
    <w:multiLevelType w:val="hybridMultilevel"/>
    <w:tmpl w:val="F708A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740AFA"/>
    <w:multiLevelType w:val="hybridMultilevel"/>
    <w:tmpl w:val="CD84DAF2"/>
    <w:lvl w:ilvl="0" w:tplc="00261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182705"/>
    <w:multiLevelType w:val="hybridMultilevel"/>
    <w:tmpl w:val="64B61C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F2C330"/>
    <w:multiLevelType w:val="hybridMultilevel"/>
    <w:tmpl w:val="93C461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1DBA2A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E2233A4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21F266A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37E2055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3317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F2F324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221C99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B42684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01BE7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20252"/>
    <w:multiLevelType w:val="hybridMultilevel"/>
    <w:tmpl w:val="75468D32"/>
    <w:lvl w:ilvl="0" w:tplc="404AD3E4">
      <w:start w:val="2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4C837E22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0F22D92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3473CE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D6F24BA"/>
    <w:multiLevelType w:val="hybridMultilevel"/>
    <w:tmpl w:val="672ED316"/>
    <w:lvl w:ilvl="0" w:tplc="6D42F6F2">
      <w:start w:val="4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5F992931"/>
    <w:multiLevelType w:val="hybridMultilevel"/>
    <w:tmpl w:val="0FB87CDE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1" w15:restartNumberingAfterBreak="0">
    <w:nsid w:val="62A40BCA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66EF25D0"/>
    <w:multiLevelType w:val="hybridMultilevel"/>
    <w:tmpl w:val="EFB6C3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32986"/>
    <w:multiLevelType w:val="hybridMultilevel"/>
    <w:tmpl w:val="57721FB2"/>
    <w:lvl w:ilvl="0" w:tplc="49B03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05D33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72660E"/>
    <w:multiLevelType w:val="multilevel"/>
    <w:tmpl w:val="32DCA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F8765A"/>
    <w:multiLevelType w:val="hybridMultilevel"/>
    <w:tmpl w:val="63B818C8"/>
    <w:lvl w:ilvl="0" w:tplc="988CAEA4">
      <w:start w:val="1"/>
      <w:numFmt w:val="decimal"/>
      <w:lvlText w:val="%1."/>
      <w:lvlJc w:val="left"/>
      <w:pPr>
        <w:ind w:left="684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4680" w:hanging="360"/>
      </w:pPr>
    </w:lvl>
    <w:lvl w:ilvl="2" w:tplc="140A001B" w:tentative="1">
      <w:start w:val="1"/>
      <w:numFmt w:val="lowerRoman"/>
      <w:lvlText w:val="%3."/>
      <w:lvlJc w:val="right"/>
      <w:pPr>
        <w:ind w:left="5400" w:hanging="180"/>
      </w:pPr>
    </w:lvl>
    <w:lvl w:ilvl="3" w:tplc="140A000F" w:tentative="1">
      <w:start w:val="1"/>
      <w:numFmt w:val="decimal"/>
      <w:lvlText w:val="%4."/>
      <w:lvlJc w:val="left"/>
      <w:pPr>
        <w:ind w:left="6120" w:hanging="360"/>
      </w:pPr>
    </w:lvl>
    <w:lvl w:ilvl="4" w:tplc="140A0019">
      <w:start w:val="1"/>
      <w:numFmt w:val="lowerLetter"/>
      <w:lvlText w:val="%5."/>
      <w:lvlJc w:val="left"/>
      <w:pPr>
        <w:ind w:left="6840" w:hanging="360"/>
      </w:pPr>
    </w:lvl>
    <w:lvl w:ilvl="5" w:tplc="140A001B" w:tentative="1">
      <w:start w:val="1"/>
      <w:numFmt w:val="lowerRoman"/>
      <w:lvlText w:val="%6."/>
      <w:lvlJc w:val="right"/>
      <w:pPr>
        <w:ind w:left="7560" w:hanging="180"/>
      </w:pPr>
    </w:lvl>
    <w:lvl w:ilvl="6" w:tplc="140A000F" w:tentative="1">
      <w:start w:val="1"/>
      <w:numFmt w:val="decimal"/>
      <w:lvlText w:val="%7."/>
      <w:lvlJc w:val="left"/>
      <w:pPr>
        <w:ind w:left="8280" w:hanging="360"/>
      </w:pPr>
    </w:lvl>
    <w:lvl w:ilvl="7" w:tplc="140A0019" w:tentative="1">
      <w:start w:val="1"/>
      <w:numFmt w:val="lowerLetter"/>
      <w:lvlText w:val="%8."/>
      <w:lvlJc w:val="left"/>
      <w:pPr>
        <w:ind w:left="9000" w:hanging="360"/>
      </w:pPr>
    </w:lvl>
    <w:lvl w:ilvl="8" w:tplc="14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7" w15:restartNumberingAfterBreak="0">
    <w:nsid w:val="745251CF"/>
    <w:multiLevelType w:val="hybridMultilevel"/>
    <w:tmpl w:val="E5D6D7C4"/>
    <w:lvl w:ilvl="0" w:tplc="E2709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7373C6D"/>
    <w:multiLevelType w:val="hybridMultilevel"/>
    <w:tmpl w:val="31E69B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701CB1"/>
    <w:multiLevelType w:val="hybridMultilevel"/>
    <w:tmpl w:val="E7E00358"/>
    <w:lvl w:ilvl="0" w:tplc="A36857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8D1778"/>
    <w:multiLevelType w:val="hybridMultilevel"/>
    <w:tmpl w:val="A500702A"/>
    <w:lvl w:ilvl="0" w:tplc="95B8569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988CAEA4">
      <w:start w:val="1"/>
      <w:numFmt w:val="decimal"/>
      <w:lvlText w:val="%4."/>
      <w:lvlJc w:val="left"/>
      <w:pPr>
        <w:ind w:left="3600" w:hanging="360"/>
      </w:pPr>
      <w:rPr>
        <w:b/>
      </w:r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1F4A25"/>
    <w:multiLevelType w:val="hybridMultilevel"/>
    <w:tmpl w:val="8BD02908"/>
    <w:lvl w:ilvl="0" w:tplc="6D42F6F2">
      <w:start w:val="3"/>
      <w:numFmt w:val="decimal"/>
      <w:lvlText w:val="%1."/>
      <w:lvlJc w:val="left"/>
      <w:pPr>
        <w:ind w:left="3600" w:hanging="360"/>
      </w:pPr>
      <w:rPr>
        <w:b/>
      </w:rPr>
    </w:lvl>
    <w:lvl w:ilvl="1" w:tplc="140A0019">
      <w:start w:val="1"/>
      <w:numFmt w:val="lowerLetter"/>
      <w:lvlText w:val="%2."/>
      <w:lvlJc w:val="left"/>
      <w:pPr>
        <w:ind w:left="4320" w:hanging="360"/>
      </w:pPr>
    </w:lvl>
    <w:lvl w:ilvl="2" w:tplc="140A001B">
      <w:start w:val="1"/>
      <w:numFmt w:val="lowerRoman"/>
      <w:lvlText w:val="%3."/>
      <w:lvlJc w:val="right"/>
      <w:pPr>
        <w:ind w:left="5040" w:hanging="180"/>
      </w:pPr>
    </w:lvl>
    <w:lvl w:ilvl="3" w:tplc="140A000F">
      <w:start w:val="1"/>
      <w:numFmt w:val="decimal"/>
      <w:lvlText w:val="%4."/>
      <w:lvlJc w:val="left"/>
      <w:pPr>
        <w:ind w:left="5760" w:hanging="360"/>
      </w:pPr>
    </w:lvl>
    <w:lvl w:ilvl="4" w:tplc="140A0019">
      <w:start w:val="1"/>
      <w:numFmt w:val="lowerLetter"/>
      <w:lvlText w:val="%5."/>
      <w:lvlJc w:val="left"/>
      <w:pPr>
        <w:ind w:left="6480" w:hanging="360"/>
      </w:pPr>
    </w:lvl>
    <w:lvl w:ilvl="5" w:tplc="140A001B">
      <w:start w:val="1"/>
      <w:numFmt w:val="lowerRoman"/>
      <w:lvlText w:val="%6."/>
      <w:lvlJc w:val="right"/>
      <w:pPr>
        <w:ind w:left="7200" w:hanging="180"/>
      </w:pPr>
    </w:lvl>
    <w:lvl w:ilvl="6" w:tplc="140A000F">
      <w:start w:val="1"/>
      <w:numFmt w:val="decimal"/>
      <w:lvlText w:val="%7."/>
      <w:lvlJc w:val="left"/>
      <w:pPr>
        <w:ind w:left="7920" w:hanging="360"/>
      </w:pPr>
    </w:lvl>
    <w:lvl w:ilvl="7" w:tplc="140A0019">
      <w:start w:val="1"/>
      <w:numFmt w:val="lowerLetter"/>
      <w:lvlText w:val="%8."/>
      <w:lvlJc w:val="left"/>
      <w:pPr>
        <w:ind w:left="8640" w:hanging="360"/>
      </w:pPr>
    </w:lvl>
    <w:lvl w:ilvl="8" w:tplc="140A001B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2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33"/>
  </w:num>
  <w:num w:numId="5">
    <w:abstractNumId w:val="45"/>
  </w:num>
  <w:num w:numId="6">
    <w:abstractNumId w:val="24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32"/>
  </w:num>
  <w:num w:numId="11">
    <w:abstractNumId w:val="44"/>
  </w:num>
  <w:num w:numId="12">
    <w:abstractNumId w:val="19"/>
  </w:num>
  <w:num w:numId="13">
    <w:abstractNumId w:val="41"/>
  </w:num>
  <w:num w:numId="14">
    <w:abstractNumId w:val="15"/>
  </w:num>
  <w:num w:numId="15">
    <w:abstractNumId w:val="39"/>
  </w:num>
  <w:num w:numId="16">
    <w:abstractNumId w:val="27"/>
  </w:num>
  <w:num w:numId="17">
    <w:abstractNumId w:val="50"/>
  </w:num>
  <w:num w:numId="18">
    <w:abstractNumId w:val="26"/>
  </w:num>
  <w:num w:numId="19">
    <w:abstractNumId w:val="35"/>
  </w:num>
  <w:num w:numId="20">
    <w:abstractNumId w:val="16"/>
  </w:num>
  <w:num w:numId="21">
    <w:abstractNumId w:val="0"/>
  </w:num>
  <w:num w:numId="22">
    <w:abstractNumId w:val="18"/>
  </w:num>
  <w:num w:numId="23">
    <w:abstractNumId w:val="25"/>
  </w:num>
  <w:num w:numId="24">
    <w:abstractNumId w:val="31"/>
  </w:num>
  <w:num w:numId="25">
    <w:abstractNumId w:val="51"/>
  </w:num>
  <w:num w:numId="26">
    <w:abstractNumId w:val="14"/>
  </w:num>
  <w:num w:numId="27">
    <w:abstractNumId w:val="48"/>
  </w:num>
  <w:num w:numId="28">
    <w:abstractNumId w:val="42"/>
  </w:num>
  <w:num w:numId="29">
    <w:abstractNumId w:val="37"/>
  </w:num>
  <w:num w:numId="30">
    <w:abstractNumId w:val="21"/>
  </w:num>
  <w:num w:numId="31">
    <w:abstractNumId w:val="23"/>
  </w:num>
  <w:num w:numId="32">
    <w:abstractNumId w:val="20"/>
  </w:num>
  <w:num w:numId="33">
    <w:abstractNumId w:val="40"/>
  </w:num>
  <w:num w:numId="34">
    <w:abstractNumId w:val="46"/>
  </w:num>
  <w:num w:numId="35">
    <w:abstractNumId w:val="30"/>
  </w:num>
  <w:num w:numId="36">
    <w:abstractNumId w:val="47"/>
  </w:num>
  <w:num w:numId="37">
    <w:abstractNumId w:val="17"/>
  </w:num>
  <w:num w:numId="38">
    <w:abstractNumId w:val="38"/>
  </w:num>
  <w:num w:numId="39">
    <w:abstractNumId w:val="43"/>
  </w:num>
  <w:num w:numId="40">
    <w:abstractNumId w:val="36"/>
  </w:num>
  <w:num w:numId="41">
    <w:abstractNumId w:val="4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0"/>
  <w:activeWritingStyle w:appName="MSWord" w:lang="es-C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R" w:vendorID="64" w:dllVersion="4096" w:nlCheck="1" w:checkStyle="0"/>
  <w:activeWritingStyle w:appName="MSWord" w:lang="es-MX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B"/>
    <w:rsid w:val="000003ED"/>
    <w:rsid w:val="000036E8"/>
    <w:rsid w:val="00003E8C"/>
    <w:rsid w:val="0000471B"/>
    <w:rsid w:val="0001340B"/>
    <w:rsid w:val="00014091"/>
    <w:rsid w:val="0001574D"/>
    <w:rsid w:val="00015D30"/>
    <w:rsid w:val="0001629F"/>
    <w:rsid w:val="00020CD3"/>
    <w:rsid w:val="00020E54"/>
    <w:rsid w:val="00022AAB"/>
    <w:rsid w:val="00027732"/>
    <w:rsid w:val="00033087"/>
    <w:rsid w:val="0003378E"/>
    <w:rsid w:val="00033EE4"/>
    <w:rsid w:val="00034481"/>
    <w:rsid w:val="00035F99"/>
    <w:rsid w:val="00036A6F"/>
    <w:rsid w:val="00036E30"/>
    <w:rsid w:val="000402FE"/>
    <w:rsid w:val="00040BD6"/>
    <w:rsid w:val="00041766"/>
    <w:rsid w:val="00041972"/>
    <w:rsid w:val="00042E03"/>
    <w:rsid w:val="00045CBB"/>
    <w:rsid w:val="0004798A"/>
    <w:rsid w:val="00050570"/>
    <w:rsid w:val="00050C3B"/>
    <w:rsid w:val="00051A68"/>
    <w:rsid w:val="00052DD9"/>
    <w:rsid w:val="00057C23"/>
    <w:rsid w:val="00062ECD"/>
    <w:rsid w:val="00064F6F"/>
    <w:rsid w:val="00064FB5"/>
    <w:rsid w:val="00065633"/>
    <w:rsid w:val="00065CD0"/>
    <w:rsid w:val="00066824"/>
    <w:rsid w:val="000672AB"/>
    <w:rsid w:val="00072A0A"/>
    <w:rsid w:val="000733E0"/>
    <w:rsid w:val="0007376E"/>
    <w:rsid w:val="00074F30"/>
    <w:rsid w:val="000841BD"/>
    <w:rsid w:val="00084BDD"/>
    <w:rsid w:val="000860EC"/>
    <w:rsid w:val="00086540"/>
    <w:rsid w:val="0008699C"/>
    <w:rsid w:val="000872D4"/>
    <w:rsid w:val="00090FCF"/>
    <w:rsid w:val="000910FB"/>
    <w:rsid w:val="0009115D"/>
    <w:rsid w:val="00092542"/>
    <w:rsid w:val="00092DD8"/>
    <w:rsid w:val="000936B0"/>
    <w:rsid w:val="0009489D"/>
    <w:rsid w:val="00096E24"/>
    <w:rsid w:val="000A0BA8"/>
    <w:rsid w:val="000A1E90"/>
    <w:rsid w:val="000A4B95"/>
    <w:rsid w:val="000A66D7"/>
    <w:rsid w:val="000A67EE"/>
    <w:rsid w:val="000B02D3"/>
    <w:rsid w:val="000B0911"/>
    <w:rsid w:val="000B0B2C"/>
    <w:rsid w:val="000B379C"/>
    <w:rsid w:val="000B4DC8"/>
    <w:rsid w:val="000B5A31"/>
    <w:rsid w:val="000B7906"/>
    <w:rsid w:val="000C2601"/>
    <w:rsid w:val="000C2E65"/>
    <w:rsid w:val="000C491E"/>
    <w:rsid w:val="000C672A"/>
    <w:rsid w:val="000C7B5E"/>
    <w:rsid w:val="000D06CD"/>
    <w:rsid w:val="000D2355"/>
    <w:rsid w:val="000D33A6"/>
    <w:rsid w:val="000D38E3"/>
    <w:rsid w:val="000D3B55"/>
    <w:rsid w:val="000D40AE"/>
    <w:rsid w:val="000D419A"/>
    <w:rsid w:val="000D6987"/>
    <w:rsid w:val="000D7145"/>
    <w:rsid w:val="000D71E1"/>
    <w:rsid w:val="000D7F7E"/>
    <w:rsid w:val="000E1360"/>
    <w:rsid w:val="000E5016"/>
    <w:rsid w:val="000E5689"/>
    <w:rsid w:val="000F061D"/>
    <w:rsid w:val="000F0B51"/>
    <w:rsid w:val="000F1A2C"/>
    <w:rsid w:val="000F1F05"/>
    <w:rsid w:val="000F4C44"/>
    <w:rsid w:val="000F4E1F"/>
    <w:rsid w:val="00100CD1"/>
    <w:rsid w:val="00100D10"/>
    <w:rsid w:val="001029D7"/>
    <w:rsid w:val="00103599"/>
    <w:rsid w:val="001039F2"/>
    <w:rsid w:val="00103E3A"/>
    <w:rsid w:val="00110243"/>
    <w:rsid w:val="00110783"/>
    <w:rsid w:val="00113CAA"/>
    <w:rsid w:val="00115D64"/>
    <w:rsid w:val="00116FB2"/>
    <w:rsid w:val="00117038"/>
    <w:rsid w:val="00117C93"/>
    <w:rsid w:val="00120002"/>
    <w:rsid w:val="001234D6"/>
    <w:rsid w:val="0012408D"/>
    <w:rsid w:val="00125249"/>
    <w:rsid w:val="001258CF"/>
    <w:rsid w:val="001259A7"/>
    <w:rsid w:val="00126EE6"/>
    <w:rsid w:val="00127777"/>
    <w:rsid w:val="00130653"/>
    <w:rsid w:val="00130C74"/>
    <w:rsid w:val="0013130A"/>
    <w:rsid w:val="00131EBC"/>
    <w:rsid w:val="001324C1"/>
    <w:rsid w:val="00133F17"/>
    <w:rsid w:val="00135F03"/>
    <w:rsid w:val="00136B4F"/>
    <w:rsid w:val="00136DD0"/>
    <w:rsid w:val="00141487"/>
    <w:rsid w:val="00142547"/>
    <w:rsid w:val="0014566E"/>
    <w:rsid w:val="00145838"/>
    <w:rsid w:val="0014594D"/>
    <w:rsid w:val="001475A0"/>
    <w:rsid w:val="00147B1F"/>
    <w:rsid w:val="00147EBD"/>
    <w:rsid w:val="00150058"/>
    <w:rsid w:val="001502C6"/>
    <w:rsid w:val="00151192"/>
    <w:rsid w:val="00152B8E"/>
    <w:rsid w:val="00153DF8"/>
    <w:rsid w:val="00153F3F"/>
    <w:rsid w:val="00155A86"/>
    <w:rsid w:val="00157614"/>
    <w:rsid w:val="00157A01"/>
    <w:rsid w:val="0016517D"/>
    <w:rsid w:val="001651E1"/>
    <w:rsid w:val="0017077D"/>
    <w:rsid w:val="0017135E"/>
    <w:rsid w:val="001772D4"/>
    <w:rsid w:val="00180A57"/>
    <w:rsid w:val="00180AD5"/>
    <w:rsid w:val="00180D55"/>
    <w:rsid w:val="00180F2B"/>
    <w:rsid w:val="001811A0"/>
    <w:rsid w:val="00183B6E"/>
    <w:rsid w:val="00183F4F"/>
    <w:rsid w:val="00184C3A"/>
    <w:rsid w:val="0018598A"/>
    <w:rsid w:val="00186B8C"/>
    <w:rsid w:val="00187FF1"/>
    <w:rsid w:val="0019066B"/>
    <w:rsid w:val="00192313"/>
    <w:rsid w:val="00194F18"/>
    <w:rsid w:val="00196FFB"/>
    <w:rsid w:val="001970FB"/>
    <w:rsid w:val="001976AD"/>
    <w:rsid w:val="001977A1"/>
    <w:rsid w:val="001A20E8"/>
    <w:rsid w:val="001A2D1E"/>
    <w:rsid w:val="001A367C"/>
    <w:rsid w:val="001A3BA7"/>
    <w:rsid w:val="001A4113"/>
    <w:rsid w:val="001A77B9"/>
    <w:rsid w:val="001B20D3"/>
    <w:rsid w:val="001B3984"/>
    <w:rsid w:val="001B3D64"/>
    <w:rsid w:val="001B44E9"/>
    <w:rsid w:val="001B467F"/>
    <w:rsid w:val="001B46FD"/>
    <w:rsid w:val="001B617B"/>
    <w:rsid w:val="001C0484"/>
    <w:rsid w:val="001C3639"/>
    <w:rsid w:val="001C501E"/>
    <w:rsid w:val="001C50DB"/>
    <w:rsid w:val="001C53B0"/>
    <w:rsid w:val="001C5BD3"/>
    <w:rsid w:val="001D0142"/>
    <w:rsid w:val="001D1F28"/>
    <w:rsid w:val="001D2501"/>
    <w:rsid w:val="001D28C6"/>
    <w:rsid w:val="001D2A35"/>
    <w:rsid w:val="001D2E1A"/>
    <w:rsid w:val="001D37AE"/>
    <w:rsid w:val="001D3960"/>
    <w:rsid w:val="001D399E"/>
    <w:rsid w:val="001D5613"/>
    <w:rsid w:val="001D6318"/>
    <w:rsid w:val="001D6B82"/>
    <w:rsid w:val="001E0325"/>
    <w:rsid w:val="001E0948"/>
    <w:rsid w:val="001E094C"/>
    <w:rsid w:val="001E0D91"/>
    <w:rsid w:val="001E18CE"/>
    <w:rsid w:val="001E20AD"/>
    <w:rsid w:val="001E20E1"/>
    <w:rsid w:val="001E282B"/>
    <w:rsid w:val="001E33F4"/>
    <w:rsid w:val="001E3EE5"/>
    <w:rsid w:val="001E42ED"/>
    <w:rsid w:val="001E4C9F"/>
    <w:rsid w:val="001E68C2"/>
    <w:rsid w:val="001F0C08"/>
    <w:rsid w:val="001F17B9"/>
    <w:rsid w:val="001F20EB"/>
    <w:rsid w:val="001F24C8"/>
    <w:rsid w:val="001F55D5"/>
    <w:rsid w:val="001F6C09"/>
    <w:rsid w:val="001F73BC"/>
    <w:rsid w:val="001F78ED"/>
    <w:rsid w:val="00200538"/>
    <w:rsid w:val="00200F33"/>
    <w:rsid w:val="002045EE"/>
    <w:rsid w:val="0020593C"/>
    <w:rsid w:val="00207658"/>
    <w:rsid w:val="002077E7"/>
    <w:rsid w:val="00212CC3"/>
    <w:rsid w:val="00212DC5"/>
    <w:rsid w:val="00212DF8"/>
    <w:rsid w:val="002131AA"/>
    <w:rsid w:val="00213AAA"/>
    <w:rsid w:val="0021417A"/>
    <w:rsid w:val="002146A9"/>
    <w:rsid w:val="002150E2"/>
    <w:rsid w:val="0021785B"/>
    <w:rsid w:val="00220B1B"/>
    <w:rsid w:val="00220B39"/>
    <w:rsid w:val="00222990"/>
    <w:rsid w:val="00222F11"/>
    <w:rsid w:val="00223C88"/>
    <w:rsid w:val="00225C54"/>
    <w:rsid w:val="00230889"/>
    <w:rsid w:val="00233043"/>
    <w:rsid w:val="002332F9"/>
    <w:rsid w:val="00234A92"/>
    <w:rsid w:val="00234CA6"/>
    <w:rsid w:val="00235F94"/>
    <w:rsid w:val="0023657F"/>
    <w:rsid w:val="00236EDC"/>
    <w:rsid w:val="00240E39"/>
    <w:rsid w:val="002429E5"/>
    <w:rsid w:val="00242A31"/>
    <w:rsid w:val="00242A6E"/>
    <w:rsid w:val="00242E62"/>
    <w:rsid w:val="00243FCD"/>
    <w:rsid w:val="002455A1"/>
    <w:rsid w:val="00245665"/>
    <w:rsid w:val="0024703F"/>
    <w:rsid w:val="0025018D"/>
    <w:rsid w:val="0025437F"/>
    <w:rsid w:val="00255C67"/>
    <w:rsid w:val="002567E1"/>
    <w:rsid w:val="002567FD"/>
    <w:rsid w:val="00263B63"/>
    <w:rsid w:val="0026447E"/>
    <w:rsid w:val="00265F2F"/>
    <w:rsid w:val="002660A4"/>
    <w:rsid w:val="00272D50"/>
    <w:rsid w:val="00273420"/>
    <w:rsid w:val="00275105"/>
    <w:rsid w:val="00275558"/>
    <w:rsid w:val="002767AE"/>
    <w:rsid w:val="00276DEA"/>
    <w:rsid w:val="0028044B"/>
    <w:rsid w:val="00281B2F"/>
    <w:rsid w:val="00282484"/>
    <w:rsid w:val="002855EE"/>
    <w:rsid w:val="002869D6"/>
    <w:rsid w:val="00291A8A"/>
    <w:rsid w:val="00293504"/>
    <w:rsid w:val="00293704"/>
    <w:rsid w:val="002940BA"/>
    <w:rsid w:val="00294E2B"/>
    <w:rsid w:val="00295E01"/>
    <w:rsid w:val="0029666E"/>
    <w:rsid w:val="00297358"/>
    <w:rsid w:val="00297A35"/>
    <w:rsid w:val="002A1302"/>
    <w:rsid w:val="002A59DC"/>
    <w:rsid w:val="002A65B1"/>
    <w:rsid w:val="002A7052"/>
    <w:rsid w:val="002B3ECB"/>
    <w:rsid w:val="002B4BAE"/>
    <w:rsid w:val="002B692A"/>
    <w:rsid w:val="002B7104"/>
    <w:rsid w:val="002B78E4"/>
    <w:rsid w:val="002C4088"/>
    <w:rsid w:val="002C50F5"/>
    <w:rsid w:val="002C513A"/>
    <w:rsid w:val="002C6A0A"/>
    <w:rsid w:val="002C7A6B"/>
    <w:rsid w:val="002D1338"/>
    <w:rsid w:val="002D14DA"/>
    <w:rsid w:val="002D70DE"/>
    <w:rsid w:val="002E2A7F"/>
    <w:rsid w:val="002E333D"/>
    <w:rsid w:val="002E3607"/>
    <w:rsid w:val="002E4D8E"/>
    <w:rsid w:val="002E5609"/>
    <w:rsid w:val="002E6001"/>
    <w:rsid w:val="002E74DE"/>
    <w:rsid w:val="002E7FB8"/>
    <w:rsid w:val="002F24CD"/>
    <w:rsid w:val="002F263F"/>
    <w:rsid w:val="002F2CA0"/>
    <w:rsid w:val="002F734A"/>
    <w:rsid w:val="002F7D5C"/>
    <w:rsid w:val="00302B35"/>
    <w:rsid w:val="003041DB"/>
    <w:rsid w:val="00304E25"/>
    <w:rsid w:val="00305757"/>
    <w:rsid w:val="00307A99"/>
    <w:rsid w:val="00313DC4"/>
    <w:rsid w:val="00315F7C"/>
    <w:rsid w:val="00316E93"/>
    <w:rsid w:val="0031732E"/>
    <w:rsid w:val="003174E5"/>
    <w:rsid w:val="0031782D"/>
    <w:rsid w:val="00317A50"/>
    <w:rsid w:val="00323080"/>
    <w:rsid w:val="0032327C"/>
    <w:rsid w:val="003237B5"/>
    <w:rsid w:val="00323848"/>
    <w:rsid w:val="00325E0A"/>
    <w:rsid w:val="00326140"/>
    <w:rsid w:val="00326446"/>
    <w:rsid w:val="00326E80"/>
    <w:rsid w:val="00327664"/>
    <w:rsid w:val="00332F72"/>
    <w:rsid w:val="00334EBD"/>
    <w:rsid w:val="00341682"/>
    <w:rsid w:val="00341A55"/>
    <w:rsid w:val="00344129"/>
    <w:rsid w:val="00346111"/>
    <w:rsid w:val="00347989"/>
    <w:rsid w:val="00350194"/>
    <w:rsid w:val="003504C4"/>
    <w:rsid w:val="00350682"/>
    <w:rsid w:val="00350DB0"/>
    <w:rsid w:val="00351321"/>
    <w:rsid w:val="00351DF4"/>
    <w:rsid w:val="00354323"/>
    <w:rsid w:val="00356BA0"/>
    <w:rsid w:val="00357EFA"/>
    <w:rsid w:val="00360C36"/>
    <w:rsid w:val="00360FDD"/>
    <w:rsid w:val="0036263E"/>
    <w:rsid w:val="003631A9"/>
    <w:rsid w:val="003640F6"/>
    <w:rsid w:val="003645DF"/>
    <w:rsid w:val="00364D5A"/>
    <w:rsid w:val="00365EFC"/>
    <w:rsid w:val="003660ED"/>
    <w:rsid w:val="00366441"/>
    <w:rsid w:val="00371099"/>
    <w:rsid w:val="00371AD8"/>
    <w:rsid w:val="003728BA"/>
    <w:rsid w:val="00372A18"/>
    <w:rsid w:val="00373742"/>
    <w:rsid w:val="00373B53"/>
    <w:rsid w:val="00373EAB"/>
    <w:rsid w:val="0037474A"/>
    <w:rsid w:val="00374788"/>
    <w:rsid w:val="00374EF6"/>
    <w:rsid w:val="00375DA9"/>
    <w:rsid w:val="00377541"/>
    <w:rsid w:val="00377BF1"/>
    <w:rsid w:val="00377FDA"/>
    <w:rsid w:val="00380FD9"/>
    <w:rsid w:val="00382091"/>
    <w:rsid w:val="003825EF"/>
    <w:rsid w:val="0038266A"/>
    <w:rsid w:val="00387524"/>
    <w:rsid w:val="00390081"/>
    <w:rsid w:val="00390C5D"/>
    <w:rsid w:val="00391D61"/>
    <w:rsid w:val="00392497"/>
    <w:rsid w:val="00392830"/>
    <w:rsid w:val="003928B2"/>
    <w:rsid w:val="003934CE"/>
    <w:rsid w:val="003937E0"/>
    <w:rsid w:val="00394798"/>
    <w:rsid w:val="00395D2B"/>
    <w:rsid w:val="003A0E7A"/>
    <w:rsid w:val="003A1087"/>
    <w:rsid w:val="003A1E61"/>
    <w:rsid w:val="003A217E"/>
    <w:rsid w:val="003A26A5"/>
    <w:rsid w:val="003A2727"/>
    <w:rsid w:val="003A333D"/>
    <w:rsid w:val="003A4E1C"/>
    <w:rsid w:val="003A4F8C"/>
    <w:rsid w:val="003A5C53"/>
    <w:rsid w:val="003B32EB"/>
    <w:rsid w:val="003B48DD"/>
    <w:rsid w:val="003B599A"/>
    <w:rsid w:val="003C003F"/>
    <w:rsid w:val="003C051D"/>
    <w:rsid w:val="003C15B8"/>
    <w:rsid w:val="003C1A37"/>
    <w:rsid w:val="003C1F67"/>
    <w:rsid w:val="003C35E3"/>
    <w:rsid w:val="003C5999"/>
    <w:rsid w:val="003C67BB"/>
    <w:rsid w:val="003C73F4"/>
    <w:rsid w:val="003C7D50"/>
    <w:rsid w:val="003D0A64"/>
    <w:rsid w:val="003D0DBF"/>
    <w:rsid w:val="003D40C9"/>
    <w:rsid w:val="003D46E4"/>
    <w:rsid w:val="003D483D"/>
    <w:rsid w:val="003D526D"/>
    <w:rsid w:val="003E0087"/>
    <w:rsid w:val="003E0589"/>
    <w:rsid w:val="003E0AD2"/>
    <w:rsid w:val="003E0D47"/>
    <w:rsid w:val="003E20E3"/>
    <w:rsid w:val="003E3496"/>
    <w:rsid w:val="003E350D"/>
    <w:rsid w:val="003E3902"/>
    <w:rsid w:val="003E5B69"/>
    <w:rsid w:val="003E689F"/>
    <w:rsid w:val="003E6F2E"/>
    <w:rsid w:val="003F0817"/>
    <w:rsid w:val="003F0A04"/>
    <w:rsid w:val="003F2D10"/>
    <w:rsid w:val="003F7BA1"/>
    <w:rsid w:val="00401789"/>
    <w:rsid w:val="00402CF6"/>
    <w:rsid w:val="00404416"/>
    <w:rsid w:val="00406E63"/>
    <w:rsid w:val="00410ABD"/>
    <w:rsid w:val="00412279"/>
    <w:rsid w:val="004126A5"/>
    <w:rsid w:val="00412BDB"/>
    <w:rsid w:val="004132F0"/>
    <w:rsid w:val="004138D4"/>
    <w:rsid w:val="00413AFC"/>
    <w:rsid w:val="00413E34"/>
    <w:rsid w:val="00414108"/>
    <w:rsid w:val="004149F2"/>
    <w:rsid w:val="00415049"/>
    <w:rsid w:val="00417DF2"/>
    <w:rsid w:val="0042010C"/>
    <w:rsid w:val="0042142C"/>
    <w:rsid w:val="00421996"/>
    <w:rsid w:val="00421E15"/>
    <w:rsid w:val="00424724"/>
    <w:rsid w:val="00424BA5"/>
    <w:rsid w:val="0042798F"/>
    <w:rsid w:val="00431645"/>
    <w:rsid w:val="004316C4"/>
    <w:rsid w:val="004327F8"/>
    <w:rsid w:val="004334BE"/>
    <w:rsid w:val="004335E9"/>
    <w:rsid w:val="004336CB"/>
    <w:rsid w:val="0043465F"/>
    <w:rsid w:val="00434C2D"/>
    <w:rsid w:val="0043724A"/>
    <w:rsid w:val="00437BB4"/>
    <w:rsid w:val="00440876"/>
    <w:rsid w:val="0044192F"/>
    <w:rsid w:val="00442B26"/>
    <w:rsid w:val="00443150"/>
    <w:rsid w:val="004432B4"/>
    <w:rsid w:val="00444F24"/>
    <w:rsid w:val="00445132"/>
    <w:rsid w:val="0044610D"/>
    <w:rsid w:val="004471BC"/>
    <w:rsid w:val="00451B08"/>
    <w:rsid w:val="0045297F"/>
    <w:rsid w:val="0045306D"/>
    <w:rsid w:val="00454227"/>
    <w:rsid w:val="00455552"/>
    <w:rsid w:val="004566F6"/>
    <w:rsid w:val="004571C0"/>
    <w:rsid w:val="00457D8F"/>
    <w:rsid w:val="0046012F"/>
    <w:rsid w:val="0046239B"/>
    <w:rsid w:val="00462B27"/>
    <w:rsid w:val="00463D52"/>
    <w:rsid w:val="004642DA"/>
    <w:rsid w:val="00465139"/>
    <w:rsid w:val="00466740"/>
    <w:rsid w:val="00467847"/>
    <w:rsid w:val="00470F1A"/>
    <w:rsid w:val="0047156E"/>
    <w:rsid w:val="00471D78"/>
    <w:rsid w:val="00473069"/>
    <w:rsid w:val="0047467D"/>
    <w:rsid w:val="00474689"/>
    <w:rsid w:val="0047639C"/>
    <w:rsid w:val="004778B1"/>
    <w:rsid w:val="0048110C"/>
    <w:rsid w:val="004829C2"/>
    <w:rsid w:val="00482CD6"/>
    <w:rsid w:val="00483E72"/>
    <w:rsid w:val="00484290"/>
    <w:rsid w:val="004867D1"/>
    <w:rsid w:val="0049154C"/>
    <w:rsid w:val="00491D0A"/>
    <w:rsid w:val="004948C8"/>
    <w:rsid w:val="00495B2E"/>
    <w:rsid w:val="004A0B34"/>
    <w:rsid w:val="004A1B84"/>
    <w:rsid w:val="004A4D28"/>
    <w:rsid w:val="004A4EB8"/>
    <w:rsid w:val="004A6F96"/>
    <w:rsid w:val="004A7486"/>
    <w:rsid w:val="004A7A9C"/>
    <w:rsid w:val="004B0DC2"/>
    <w:rsid w:val="004B1674"/>
    <w:rsid w:val="004B17E3"/>
    <w:rsid w:val="004B4080"/>
    <w:rsid w:val="004B4F35"/>
    <w:rsid w:val="004B60CA"/>
    <w:rsid w:val="004B6C6C"/>
    <w:rsid w:val="004B7543"/>
    <w:rsid w:val="004B78D1"/>
    <w:rsid w:val="004C0A99"/>
    <w:rsid w:val="004C215A"/>
    <w:rsid w:val="004C23EB"/>
    <w:rsid w:val="004C2BFC"/>
    <w:rsid w:val="004C2D33"/>
    <w:rsid w:val="004C3CBA"/>
    <w:rsid w:val="004C3F96"/>
    <w:rsid w:val="004C4A42"/>
    <w:rsid w:val="004C53DD"/>
    <w:rsid w:val="004C7145"/>
    <w:rsid w:val="004D4D35"/>
    <w:rsid w:val="004D5347"/>
    <w:rsid w:val="004D5EC5"/>
    <w:rsid w:val="004D7132"/>
    <w:rsid w:val="004E01F4"/>
    <w:rsid w:val="004E0619"/>
    <w:rsid w:val="004E18DD"/>
    <w:rsid w:val="004E364C"/>
    <w:rsid w:val="004E506B"/>
    <w:rsid w:val="004E65BE"/>
    <w:rsid w:val="004E7CF4"/>
    <w:rsid w:val="004F06E7"/>
    <w:rsid w:val="004F2384"/>
    <w:rsid w:val="004F2B39"/>
    <w:rsid w:val="004F439A"/>
    <w:rsid w:val="004F5113"/>
    <w:rsid w:val="004F52F7"/>
    <w:rsid w:val="004F59B6"/>
    <w:rsid w:val="005004E6"/>
    <w:rsid w:val="00501A43"/>
    <w:rsid w:val="0050510B"/>
    <w:rsid w:val="00505370"/>
    <w:rsid w:val="00506EAE"/>
    <w:rsid w:val="00507E93"/>
    <w:rsid w:val="005108C5"/>
    <w:rsid w:val="00511292"/>
    <w:rsid w:val="00511483"/>
    <w:rsid w:val="0051181E"/>
    <w:rsid w:val="0051211D"/>
    <w:rsid w:val="005123CD"/>
    <w:rsid w:val="005152DF"/>
    <w:rsid w:val="005154BA"/>
    <w:rsid w:val="00516FF5"/>
    <w:rsid w:val="005179E8"/>
    <w:rsid w:val="00520526"/>
    <w:rsid w:val="00521340"/>
    <w:rsid w:val="00524B5E"/>
    <w:rsid w:val="00527A37"/>
    <w:rsid w:val="00530D1D"/>
    <w:rsid w:val="00531FC1"/>
    <w:rsid w:val="00532A71"/>
    <w:rsid w:val="0053326D"/>
    <w:rsid w:val="00533CA2"/>
    <w:rsid w:val="00535980"/>
    <w:rsid w:val="0053622F"/>
    <w:rsid w:val="00536874"/>
    <w:rsid w:val="00537932"/>
    <w:rsid w:val="00545411"/>
    <w:rsid w:val="005464D1"/>
    <w:rsid w:val="00550ABB"/>
    <w:rsid w:val="00550BCC"/>
    <w:rsid w:val="00550DB5"/>
    <w:rsid w:val="005524FE"/>
    <w:rsid w:val="00554988"/>
    <w:rsid w:val="00554EC5"/>
    <w:rsid w:val="005558CB"/>
    <w:rsid w:val="00560FF1"/>
    <w:rsid w:val="00561D68"/>
    <w:rsid w:val="00562500"/>
    <w:rsid w:val="00562978"/>
    <w:rsid w:val="0056415A"/>
    <w:rsid w:val="005646F2"/>
    <w:rsid w:val="00564A85"/>
    <w:rsid w:val="0056688A"/>
    <w:rsid w:val="00566FD7"/>
    <w:rsid w:val="005677E7"/>
    <w:rsid w:val="0056794C"/>
    <w:rsid w:val="00567A98"/>
    <w:rsid w:val="00567B3F"/>
    <w:rsid w:val="00567DC5"/>
    <w:rsid w:val="0057077A"/>
    <w:rsid w:val="005724A9"/>
    <w:rsid w:val="005732BE"/>
    <w:rsid w:val="00574C9A"/>
    <w:rsid w:val="005777A5"/>
    <w:rsid w:val="005806A4"/>
    <w:rsid w:val="00580F99"/>
    <w:rsid w:val="00581153"/>
    <w:rsid w:val="0058137C"/>
    <w:rsid w:val="00581497"/>
    <w:rsid w:val="0058233F"/>
    <w:rsid w:val="00583BC8"/>
    <w:rsid w:val="00585CB5"/>
    <w:rsid w:val="00586BD2"/>
    <w:rsid w:val="005878F6"/>
    <w:rsid w:val="005911D3"/>
    <w:rsid w:val="005914A8"/>
    <w:rsid w:val="0059348D"/>
    <w:rsid w:val="00593BDA"/>
    <w:rsid w:val="005954A9"/>
    <w:rsid w:val="00596380"/>
    <w:rsid w:val="00597339"/>
    <w:rsid w:val="005A2368"/>
    <w:rsid w:val="005A2AC4"/>
    <w:rsid w:val="005A2F18"/>
    <w:rsid w:val="005A3697"/>
    <w:rsid w:val="005A4241"/>
    <w:rsid w:val="005A5F51"/>
    <w:rsid w:val="005A6F36"/>
    <w:rsid w:val="005A7781"/>
    <w:rsid w:val="005A7A6D"/>
    <w:rsid w:val="005B0890"/>
    <w:rsid w:val="005B2CF0"/>
    <w:rsid w:val="005B36BF"/>
    <w:rsid w:val="005B5BE8"/>
    <w:rsid w:val="005B6E39"/>
    <w:rsid w:val="005B7A37"/>
    <w:rsid w:val="005C05B5"/>
    <w:rsid w:val="005C06BE"/>
    <w:rsid w:val="005C0DBE"/>
    <w:rsid w:val="005C148C"/>
    <w:rsid w:val="005C17E9"/>
    <w:rsid w:val="005C294C"/>
    <w:rsid w:val="005C44E5"/>
    <w:rsid w:val="005C48C7"/>
    <w:rsid w:val="005C5097"/>
    <w:rsid w:val="005C5A0C"/>
    <w:rsid w:val="005C5BFD"/>
    <w:rsid w:val="005D0B18"/>
    <w:rsid w:val="005D1258"/>
    <w:rsid w:val="005D2F9B"/>
    <w:rsid w:val="005D40A2"/>
    <w:rsid w:val="005D4426"/>
    <w:rsid w:val="005D4DF9"/>
    <w:rsid w:val="005D4F99"/>
    <w:rsid w:val="005D6856"/>
    <w:rsid w:val="005D713A"/>
    <w:rsid w:val="005E067E"/>
    <w:rsid w:val="005E08EC"/>
    <w:rsid w:val="005E1561"/>
    <w:rsid w:val="005E3D57"/>
    <w:rsid w:val="005E67A8"/>
    <w:rsid w:val="005E75DB"/>
    <w:rsid w:val="005E7BC4"/>
    <w:rsid w:val="005F1FE1"/>
    <w:rsid w:val="005F254E"/>
    <w:rsid w:val="005F44EF"/>
    <w:rsid w:val="005F69BB"/>
    <w:rsid w:val="005F6F3B"/>
    <w:rsid w:val="005F7CE3"/>
    <w:rsid w:val="00600602"/>
    <w:rsid w:val="006055AA"/>
    <w:rsid w:val="00605799"/>
    <w:rsid w:val="00605A5E"/>
    <w:rsid w:val="00605EC2"/>
    <w:rsid w:val="00611276"/>
    <w:rsid w:val="00613882"/>
    <w:rsid w:val="00613B84"/>
    <w:rsid w:val="006158B3"/>
    <w:rsid w:val="00615D04"/>
    <w:rsid w:val="006160B0"/>
    <w:rsid w:val="00616137"/>
    <w:rsid w:val="00616A6E"/>
    <w:rsid w:val="0061703B"/>
    <w:rsid w:val="006217DE"/>
    <w:rsid w:val="00625D89"/>
    <w:rsid w:val="006263AF"/>
    <w:rsid w:val="00626999"/>
    <w:rsid w:val="00626DB2"/>
    <w:rsid w:val="00627311"/>
    <w:rsid w:val="00630536"/>
    <w:rsid w:val="0063271C"/>
    <w:rsid w:val="00632C7C"/>
    <w:rsid w:val="00634F8B"/>
    <w:rsid w:val="00635076"/>
    <w:rsid w:val="0063575C"/>
    <w:rsid w:val="0063685D"/>
    <w:rsid w:val="006410F5"/>
    <w:rsid w:val="006419AF"/>
    <w:rsid w:val="00641B07"/>
    <w:rsid w:val="006445B7"/>
    <w:rsid w:val="006461A0"/>
    <w:rsid w:val="00647F8C"/>
    <w:rsid w:val="00647FC7"/>
    <w:rsid w:val="006528FF"/>
    <w:rsid w:val="0065570E"/>
    <w:rsid w:val="0065576B"/>
    <w:rsid w:val="00655F7B"/>
    <w:rsid w:val="00657150"/>
    <w:rsid w:val="0065758F"/>
    <w:rsid w:val="00660367"/>
    <w:rsid w:val="00661317"/>
    <w:rsid w:val="00661C21"/>
    <w:rsid w:val="00663563"/>
    <w:rsid w:val="00664550"/>
    <w:rsid w:val="00665567"/>
    <w:rsid w:val="00665A20"/>
    <w:rsid w:val="00666A65"/>
    <w:rsid w:val="0066792F"/>
    <w:rsid w:val="00667DE4"/>
    <w:rsid w:val="00670320"/>
    <w:rsid w:val="00670533"/>
    <w:rsid w:val="00672555"/>
    <w:rsid w:val="006737BD"/>
    <w:rsid w:val="0067643D"/>
    <w:rsid w:val="0067786B"/>
    <w:rsid w:val="00680259"/>
    <w:rsid w:val="00682DDE"/>
    <w:rsid w:val="00685A8B"/>
    <w:rsid w:val="00686B1F"/>
    <w:rsid w:val="00687CC6"/>
    <w:rsid w:val="0069026F"/>
    <w:rsid w:val="00690870"/>
    <w:rsid w:val="00690B10"/>
    <w:rsid w:val="00692DAA"/>
    <w:rsid w:val="00693D8C"/>
    <w:rsid w:val="006A13C1"/>
    <w:rsid w:val="006A1B2A"/>
    <w:rsid w:val="006A2CAE"/>
    <w:rsid w:val="006A3054"/>
    <w:rsid w:val="006A3EA2"/>
    <w:rsid w:val="006A44FA"/>
    <w:rsid w:val="006A67C9"/>
    <w:rsid w:val="006A6924"/>
    <w:rsid w:val="006A7BC4"/>
    <w:rsid w:val="006B0111"/>
    <w:rsid w:val="006B03C3"/>
    <w:rsid w:val="006B31A4"/>
    <w:rsid w:val="006B3331"/>
    <w:rsid w:val="006B33ED"/>
    <w:rsid w:val="006B421E"/>
    <w:rsid w:val="006B4DAB"/>
    <w:rsid w:val="006B788A"/>
    <w:rsid w:val="006C054D"/>
    <w:rsid w:val="006C161E"/>
    <w:rsid w:val="006C16B9"/>
    <w:rsid w:val="006C16EF"/>
    <w:rsid w:val="006C37A5"/>
    <w:rsid w:val="006C43E5"/>
    <w:rsid w:val="006C5B65"/>
    <w:rsid w:val="006D22A0"/>
    <w:rsid w:val="006D24A5"/>
    <w:rsid w:val="006D294A"/>
    <w:rsid w:val="006D2FD6"/>
    <w:rsid w:val="006D493E"/>
    <w:rsid w:val="006D6660"/>
    <w:rsid w:val="006D7ED8"/>
    <w:rsid w:val="006E06F8"/>
    <w:rsid w:val="006E1EFE"/>
    <w:rsid w:val="006E291D"/>
    <w:rsid w:val="006E2D1C"/>
    <w:rsid w:val="006E52F6"/>
    <w:rsid w:val="006F0176"/>
    <w:rsid w:val="006F0A40"/>
    <w:rsid w:val="006F16F2"/>
    <w:rsid w:val="006F1A7A"/>
    <w:rsid w:val="006F2288"/>
    <w:rsid w:val="006F25A6"/>
    <w:rsid w:val="006F3AD1"/>
    <w:rsid w:val="006F5121"/>
    <w:rsid w:val="006F5ADB"/>
    <w:rsid w:val="006F6B6A"/>
    <w:rsid w:val="006F7AEC"/>
    <w:rsid w:val="007005CA"/>
    <w:rsid w:val="00702779"/>
    <w:rsid w:val="007038DA"/>
    <w:rsid w:val="00703AC0"/>
    <w:rsid w:val="00706352"/>
    <w:rsid w:val="00710DF2"/>
    <w:rsid w:val="00714A17"/>
    <w:rsid w:val="00714E34"/>
    <w:rsid w:val="00716ADE"/>
    <w:rsid w:val="00720A86"/>
    <w:rsid w:val="00721FEB"/>
    <w:rsid w:val="00723C5B"/>
    <w:rsid w:val="007241B3"/>
    <w:rsid w:val="007249A2"/>
    <w:rsid w:val="00724B8C"/>
    <w:rsid w:val="00725660"/>
    <w:rsid w:val="0072573A"/>
    <w:rsid w:val="00726219"/>
    <w:rsid w:val="00726A66"/>
    <w:rsid w:val="00726C55"/>
    <w:rsid w:val="0073047A"/>
    <w:rsid w:val="007308D9"/>
    <w:rsid w:val="007336FB"/>
    <w:rsid w:val="00734B62"/>
    <w:rsid w:val="00735D92"/>
    <w:rsid w:val="00736335"/>
    <w:rsid w:val="00740B4D"/>
    <w:rsid w:val="00741857"/>
    <w:rsid w:val="00741F79"/>
    <w:rsid w:val="0074224C"/>
    <w:rsid w:val="0074534C"/>
    <w:rsid w:val="007453EC"/>
    <w:rsid w:val="00746169"/>
    <w:rsid w:val="007465CE"/>
    <w:rsid w:val="0074672E"/>
    <w:rsid w:val="007478DA"/>
    <w:rsid w:val="00747BA7"/>
    <w:rsid w:val="00750779"/>
    <w:rsid w:val="00751F3E"/>
    <w:rsid w:val="0075253B"/>
    <w:rsid w:val="007554E3"/>
    <w:rsid w:val="00762C7F"/>
    <w:rsid w:val="00764551"/>
    <w:rsid w:val="00765B9A"/>
    <w:rsid w:val="00766C63"/>
    <w:rsid w:val="007670E4"/>
    <w:rsid w:val="00770984"/>
    <w:rsid w:val="007719F9"/>
    <w:rsid w:val="0077515C"/>
    <w:rsid w:val="00776D7D"/>
    <w:rsid w:val="00777CE4"/>
    <w:rsid w:val="00777D20"/>
    <w:rsid w:val="00777EBE"/>
    <w:rsid w:val="00780D6C"/>
    <w:rsid w:val="00781CBE"/>
    <w:rsid w:val="00782B34"/>
    <w:rsid w:val="00782C43"/>
    <w:rsid w:val="00783969"/>
    <w:rsid w:val="00785EF9"/>
    <w:rsid w:val="007872C0"/>
    <w:rsid w:val="00790CDD"/>
    <w:rsid w:val="00792701"/>
    <w:rsid w:val="00793FDA"/>
    <w:rsid w:val="00796703"/>
    <w:rsid w:val="007A2179"/>
    <w:rsid w:val="007A41CF"/>
    <w:rsid w:val="007A4270"/>
    <w:rsid w:val="007A58BC"/>
    <w:rsid w:val="007A5D4C"/>
    <w:rsid w:val="007A6358"/>
    <w:rsid w:val="007A67D3"/>
    <w:rsid w:val="007A7828"/>
    <w:rsid w:val="007B0423"/>
    <w:rsid w:val="007B085E"/>
    <w:rsid w:val="007B152C"/>
    <w:rsid w:val="007B619F"/>
    <w:rsid w:val="007B61DD"/>
    <w:rsid w:val="007B6D39"/>
    <w:rsid w:val="007C0281"/>
    <w:rsid w:val="007C0A5E"/>
    <w:rsid w:val="007C29B6"/>
    <w:rsid w:val="007C42C7"/>
    <w:rsid w:val="007C52BB"/>
    <w:rsid w:val="007C5722"/>
    <w:rsid w:val="007C652B"/>
    <w:rsid w:val="007C7067"/>
    <w:rsid w:val="007C7B45"/>
    <w:rsid w:val="007D064F"/>
    <w:rsid w:val="007D1E4A"/>
    <w:rsid w:val="007D63C8"/>
    <w:rsid w:val="007D667E"/>
    <w:rsid w:val="007D6B8F"/>
    <w:rsid w:val="007D71BC"/>
    <w:rsid w:val="007E0D4C"/>
    <w:rsid w:val="007E2646"/>
    <w:rsid w:val="007E385A"/>
    <w:rsid w:val="007E4A20"/>
    <w:rsid w:val="007E653F"/>
    <w:rsid w:val="007F2094"/>
    <w:rsid w:val="007F20FF"/>
    <w:rsid w:val="007F5C4B"/>
    <w:rsid w:val="007F5E53"/>
    <w:rsid w:val="007F7C0B"/>
    <w:rsid w:val="00800850"/>
    <w:rsid w:val="00801F86"/>
    <w:rsid w:val="008034B0"/>
    <w:rsid w:val="00805D1E"/>
    <w:rsid w:val="00805F07"/>
    <w:rsid w:val="00806A88"/>
    <w:rsid w:val="00807793"/>
    <w:rsid w:val="008104FF"/>
    <w:rsid w:val="00810567"/>
    <w:rsid w:val="00810F77"/>
    <w:rsid w:val="00812299"/>
    <w:rsid w:val="00813D0D"/>
    <w:rsid w:val="00813F09"/>
    <w:rsid w:val="00814264"/>
    <w:rsid w:val="00814AF3"/>
    <w:rsid w:val="00816B6D"/>
    <w:rsid w:val="0081731F"/>
    <w:rsid w:val="00817B3C"/>
    <w:rsid w:val="00822B71"/>
    <w:rsid w:val="00822C3E"/>
    <w:rsid w:val="00822CB9"/>
    <w:rsid w:val="00825476"/>
    <w:rsid w:val="008258BF"/>
    <w:rsid w:val="00830489"/>
    <w:rsid w:val="00831898"/>
    <w:rsid w:val="008335DF"/>
    <w:rsid w:val="00833AB7"/>
    <w:rsid w:val="00834E1A"/>
    <w:rsid w:val="00836468"/>
    <w:rsid w:val="008371EE"/>
    <w:rsid w:val="00843051"/>
    <w:rsid w:val="0084317C"/>
    <w:rsid w:val="00843348"/>
    <w:rsid w:val="00843FC7"/>
    <w:rsid w:val="00845435"/>
    <w:rsid w:val="00847216"/>
    <w:rsid w:val="0085090B"/>
    <w:rsid w:val="00851975"/>
    <w:rsid w:val="00851FAB"/>
    <w:rsid w:val="00854BFE"/>
    <w:rsid w:val="00856C40"/>
    <w:rsid w:val="008577AC"/>
    <w:rsid w:val="00860109"/>
    <w:rsid w:val="00862319"/>
    <w:rsid w:val="00862E3E"/>
    <w:rsid w:val="008634F2"/>
    <w:rsid w:val="00863A5E"/>
    <w:rsid w:val="00864E49"/>
    <w:rsid w:val="00864EAF"/>
    <w:rsid w:val="0086556B"/>
    <w:rsid w:val="00865E3C"/>
    <w:rsid w:val="008728B9"/>
    <w:rsid w:val="00876F26"/>
    <w:rsid w:val="008779F5"/>
    <w:rsid w:val="008804AE"/>
    <w:rsid w:val="00880585"/>
    <w:rsid w:val="00881E40"/>
    <w:rsid w:val="00882242"/>
    <w:rsid w:val="00883135"/>
    <w:rsid w:val="00884871"/>
    <w:rsid w:val="0088666A"/>
    <w:rsid w:val="00890542"/>
    <w:rsid w:val="0089212E"/>
    <w:rsid w:val="008928DA"/>
    <w:rsid w:val="00892F46"/>
    <w:rsid w:val="00893F8A"/>
    <w:rsid w:val="00895FEA"/>
    <w:rsid w:val="0089614E"/>
    <w:rsid w:val="008968EA"/>
    <w:rsid w:val="008A084B"/>
    <w:rsid w:val="008A17CB"/>
    <w:rsid w:val="008A304E"/>
    <w:rsid w:val="008A7DC0"/>
    <w:rsid w:val="008B18BF"/>
    <w:rsid w:val="008B3EE9"/>
    <w:rsid w:val="008B4216"/>
    <w:rsid w:val="008B4619"/>
    <w:rsid w:val="008B4C68"/>
    <w:rsid w:val="008B51AF"/>
    <w:rsid w:val="008B5BB2"/>
    <w:rsid w:val="008B5F60"/>
    <w:rsid w:val="008B639D"/>
    <w:rsid w:val="008C01AA"/>
    <w:rsid w:val="008C12CD"/>
    <w:rsid w:val="008C1473"/>
    <w:rsid w:val="008C1BD6"/>
    <w:rsid w:val="008C2C71"/>
    <w:rsid w:val="008C4574"/>
    <w:rsid w:val="008C5799"/>
    <w:rsid w:val="008C5D95"/>
    <w:rsid w:val="008C7151"/>
    <w:rsid w:val="008C76EF"/>
    <w:rsid w:val="008C7E33"/>
    <w:rsid w:val="008D08A0"/>
    <w:rsid w:val="008D0DC8"/>
    <w:rsid w:val="008D1645"/>
    <w:rsid w:val="008D3E60"/>
    <w:rsid w:val="008D43D4"/>
    <w:rsid w:val="008D4BDB"/>
    <w:rsid w:val="008D4DC8"/>
    <w:rsid w:val="008D6A22"/>
    <w:rsid w:val="008D7546"/>
    <w:rsid w:val="008E035D"/>
    <w:rsid w:val="008E28C7"/>
    <w:rsid w:val="008E33B3"/>
    <w:rsid w:val="008E377A"/>
    <w:rsid w:val="008E3BDA"/>
    <w:rsid w:val="008E4F0F"/>
    <w:rsid w:val="008E5139"/>
    <w:rsid w:val="008E5683"/>
    <w:rsid w:val="008E720C"/>
    <w:rsid w:val="008F0AC6"/>
    <w:rsid w:val="008F1CAB"/>
    <w:rsid w:val="008F2F59"/>
    <w:rsid w:val="008F30A1"/>
    <w:rsid w:val="008F3307"/>
    <w:rsid w:val="008F4313"/>
    <w:rsid w:val="008F4594"/>
    <w:rsid w:val="008F4860"/>
    <w:rsid w:val="008F6F21"/>
    <w:rsid w:val="0090139A"/>
    <w:rsid w:val="00901720"/>
    <w:rsid w:val="00901DF7"/>
    <w:rsid w:val="00902967"/>
    <w:rsid w:val="00904CE0"/>
    <w:rsid w:val="00904E19"/>
    <w:rsid w:val="00905370"/>
    <w:rsid w:val="0091065C"/>
    <w:rsid w:val="00913707"/>
    <w:rsid w:val="00913A84"/>
    <w:rsid w:val="009149E6"/>
    <w:rsid w:val="00917C6E"/>
    <w:rsid w:val="009202AB"/>
    <w:rsid w:val="009217EA"/>
    <w:rsid w:val="00921FF7"/>
    <w:rsid w:val="009235F4"/>
    <w:rsid w:val="00924589"/>
    <w:rsid w:val="00925478"/>
    <w:rsid w:val="0092590A"/>
    <w:rsid w:val="00926C9A"/>
    <w:rsid w:val="00927038"/>
    <w:rsid w:val="00930692"/>
    <w:rsid w:val="00930802"/>
    <w:rsid w:val="00930E7D"/>
    <w:rsid w:val="00931FE3"/>
    <w:rsid w:val="00932167"/>
    <w:rsid w:val="0093579B"/>
    <w:rsid w:val="0093582D"/>
    <w:rsid w:val="00935B1D"/>
    <w:rsid w:val="00936B6F"/>
    <w:rsid w:val="009406F7"/>
    <w:rsid w:val="00942A68"/>
    <w:rsid w:val="00943436"/>
    <w:rsid w:val="009443FE"/>
    <w:rsid w:val="00944A81"/>
    <w:rsid w:val="00944EF1"/>
    <w:rsid w:val="0094703A"/>
    <w:rsid w:val="0095030A"/>
    <w:rsid w:val="0095193B"/>
    <w:rsid w:val="009553DC"/>
    <w:rsid w:val="00955D5D"/>
    <w:rsid w:val="00960B11"/>
    <w:rsid w:val="00962334"/>
    <w:rsid w:val="00963CAC"/>
    <w:rsid w:val="009641C4"/>
    <w:rsid w:val="009646F0"/>
    <w:rsid w:val="00964CE9"/>
    <w:rsid w:val="009656AD"/>
    <w:rsid w:val="00965FE1"/>
    <w:rsid w:val="009662BB"/>
    <w:rsid w:val="00966811"/>
    <w:rsid w:val="009703A8"/>
    <w:rsid w:val="009716C6"/>
    <w:rsid w:val="009731F5"/>
    <w:rsid w:val="009747F2"/>
    <w:rsid w:val="009757F2"/>
    <w:rsid w:val="00975951"/>
    <w:rsid w:val="0097620E"/>
    <w:rsid w:val="0097635F"/>
    <w:rsid w:val="00976C22"/>
    <w:rsid w:val="0097738E"/>
    <w:rsid w:val="00977B72"/>
    <w:rsid w:val="009805D1"/>
    <w:rsid w:val="009821E6"/>
    <w:rsid w:val="0098252D"/>
    <w:rsid w:val="009846FA"/>
    <w:rsid w:val="00984B3E"/>
    <w:rsid w:val="00985CDF"/>
    <w:rsid w:val="00990B0C"/>
    <w:rsid w:val="0099311A"/>
    <w:rsid w:val="00993FCE"/>
    <w:rsid w:val="009951E1"/>
    <w:rsid w:val="00995426"/>
    <w:rsid w:val="00995F09"/>
    <w:rsid w:val="00996DD4"/>
    <w:rsid w:val="00997616"/>
    <w:rsid w:val="00997AE0"/>
    <w:rsid w:val="00997BD1"/>
    <w:rsid w:val="009A2287"/>
    <w:rsid w:val="009A26C0"/>
    <w:rsid w:val="009A6767"/>
    <w:rsid w:val="009B03C3"/>
    <w:rsid w:val="009B03E6"/>
    <w:rsid w:val="009B05F6"/>
    <w:rsid w:val="009B2506"/>
    <w:rsid w:val="009B3121"/>
    <w:rsid w:val="009B39E2"/>
    <w:rsid w:val="009B3CEC"/>
    <w:rsid w:val="009B3F86"/>
    <w:rsid w:val="009B7325"/>
    <w:rsid w:val="009B7FF1"/>
    <w:rsid w:val="009C0208"/>
    <w:rsid w:val="009C047F"/>
    <w:rsid w:val="009C0BCB"/>
    <w:rsid w:val="009C20D3"/>
    <w:rsid w:val="009C2561"/>
    <w:rsid w:val="009C524D"/>
    <w:rsid w:val="009D1AD6"/>
    <w:rsid w:val="009D1E88"/>
    <w:rsid w:val="009D31EE"/>
    <w:rsid w:val="009D3AF5"/>
    <w:rsid w:val="009D47E4"/>
    <w:rsid w:val="009D75F9"/>
    <w:rsid w:val="009D7D7D"/>
    <w:rsid w:val="009E11F0"/>
    <w:rsid w:val="009E15E7"/>
    <w:rsid w:val="009E2016"/>
    <w:rsid w:val="009E3118"/>
    <w:rsid w:val="009E46C4"/>
    <w:rsid w:val="009F0E96"/>
    <w:rsid w:val="009F16B5"/>
    <w:rsid w:val="009F4453"/>
    <w:rsid w:val="00A0117C"/>
    <w:rsid w:val="00A02276"/>
    <w:rsid w:val="00A029C1"/>
    <w:rsid w:val="00A02F0A"/>
    <w:rsid w:val="00A0378D"/>
    <w:rsid w:val="00A03BB5"/>
    <w:rsid w:val="00A06908"/>
    <w:rsid w:val="00A1054D"/>
    <w:rsid w:val="00A11CAD"/>
    <w:rsid w:val="00A14C5C"/>
    <w:rsid w:val="00A16B99"/>
    <w:rsid w:val="00A1728D"/>
    <w:rsid w:val="00A175CE"/>
    <w:rsid w:val="00A21605"/>
    <w:rsid w:val="00A21D50"/>
    <w:rsid w:val="00A223D6"/>
    <w:rsid w:val="00A22976"/>
    <w:rsid w:val="00A23723"/>
    <w:rsid w:val="00A23C61"/>
    <w:rsid w:val="00A248D2"/>
    <w:rsid w:val="00A24CAB"/>
    <w:rsid w:val="00A253A5"/>
    <w:rsid w:val="00A2672B"/>
    <w:rsid w:val="00A3033B"/>
    <w:rsid w:val="00A30CED"/>
    <w:rsid w:val="00A33248"/>
    <w:rsid w:val="00A34256"/>
    <w:rsid w:val="00A34823"/>
    <w:rsid w:val="00A36C8C"/>
    <w:rsid w:val="00A3736D"/>
    <w:rsid w:val="00A40090"/>
    <w:rsid w:val="00A4220D"/>
    <w:rsid w:val="00A43210"/>
    <w:rsid w:val="00A44B14"/>
    <w:rsid w:val="00A47E35"/>
    <w:rsid w:val="00A47EA8"/>
    <w:rsid w:val="00A535EF"/>
    <w:rsid w:val="00A57243"/>
    <w:rsid w:val="00A63BD2"/>
    <w:rsid w:val="00A6409C"/>
    <w:rsid w:val="00A647B8"/>
    <w:rsid w:val="00A70452"/>
    <w:rsid w:val="00A70FF7"/>
    <w:rsid w:val="00A71832"/>
    <w:rsid w:val="00A72298"/>
    <w:rsid w:val="00A7271D"/>
    <w:rsid w:val="00A731AF"/>
    <w:rsid w:val="00A73FE2"/>
    <w:rsid w:val="00A81A86"/>
    <w:rsid w:val="00A82460"/>
    <w:rsid w:val="00A83869"/>
    <w:rsid w:val="00A84F4A"/>
    <w:rsid w:val="00A86114"/>
    <w:rsid w:val="00A90115"/>
    <w:rsid w:val="00A90B61"/>
    <w:rsid w:val="00A923E6"/>
    <w:rsid w:val="00A92950"/>
    <w:rsid w:val="00A93F43"/>
    <w:rsid w:val="00A9479F"/>
    <w:rsid w:val="00A95573"/>
    <w:rsid w:val="00A95F7A"/>
    <w:rsid w:val="00A96CFF"/>
    <w:rsid w:val="00A97442"/>
    <w:rsid w:val="00AA1009"/>
    <w:rsid w:val="00AA14C4"/>
    <w:rsid w:val="00AA1F56"/>
    <w:rsid w:val="00AA3244"/>
    <w:rsid w:val="00AA6943"/>
    <w:rsid w:val="00AA6B37"/>
    <w:rsid w:val="00AA6EB4"/>
    <w:rsid w:val="00AB1B36"/>
    <w:rsid w:val="00AB1C26"/>
    <w:rsid w:val="00AB4010"/>
    <w:rsid w:val="00AB46C0"/>
    <w:rsid w:val="00AB60FF"/>
    <w:rsid w:val="00AB6CE1"/>
    <w:rsid w:val="00AB6F27"/>
    <w:rsid w:val="00AB72D9"/>
    <w:rsid w:val="00AC0138"/>
    <w:rsid w:val="00AC15B1"/>
    <w:rsid w:val="00AC2EDC"/>
    <w:rsid w:val="00AC3353"/>
    <w:rsid w:val="00AC37D4"/>
    <w:rsid w:val="00AC3D3C"/>
    <w:rsid w:val="00AC4A8E"/>
    <w:rsid w:val="00AC4B87"/>
    <w:rsid w:val="00AC5143"/>
    <w:rsid w:val="00AC7635"/>
    <w:rsid w:val="00AC7EFD"/>
    <w:rsid w:val="00AD29D5"/>
    <w:rsid w:val="00AD3A85"/>
    <w:rsid w:val="00AD4C3A"/>
    <w:rsid w:val="00AD52BA"/>
    <w:rsid w:val="00AD6702"/>
    <w:rsid w:val="00AE0281"/>
    <w:rsid w:val="00AE0393"/>
    <w:rsid w:val="00AE2094"/>
    <w:rsid w:val="00AE25ED"/>
    <w:rsid w:val="00AE312B"/>
    <w:rsid w:val="00AE44E7"/>
    <w:rsid w:val="00AE468D"/>
    <w:rsid w:val="00AE5348"/>
    <w:rsid w:val="00AE586A"/>
    <w:rsid w:val="00AE6168"/>
    <w:rsid w:val="00AE624D"/>
    <w:rsid w:val="00AE6BC1"/>
    <w:rsid w:val="00AE7CDD"/>
    <w:rsid w:val="00AF0276"/>
    <w:rsid w:val="00AF12D9"/>
    <w:rsid w:val="00AF2F2A"/>
    <w:rsid w:val="00AF384E"/>
    <w:rsid w:val="00AF3D5D"/>
    <w:rsid w:val="00AF4370"/>
    <w:rsid w:val="00AF5A46"/>
    <w:rsid w:val="00AF5E40"/>
    <w:rsid w:val="00AF61A9"/>
    <w:rsid w:val="00AF70DC"/>
    <w:rsid w:val="00B01364"/>
    <w:rsid w:val="00B01A1A"/>
    <w:rsid w:val="00B0215C"/>
    <w:rsid w:val="00B02ADC"/>
    <w:rsid w:val="00B0533D"/>
    <w:rsid w:val="00B05922"/>
    <w:rsid w:val="00B05F9E"/>
    <w:rsid w:val="00B0603D"/>
    <w:rsid w:val="00B107E4"/>
    <w:rsid w:val="00B1087C"/>
    <w:rsid w:val="00B11BAB"/>
    <w:rsid w:val="00B12047"/>
    <w:rsid w:val="00B12806"/>
    <w:rsid w:val="00B12BEA"/>
    <w:rsid w:val="00B1638E"/>
    <w:rsid w:val="00B16B72"/>
    <w:rsid w:val="00B17B5D"/>
    <w:rsid w:val="00B206B1"/>
    <w:rsid w:val="00B21AA3"/>
    <w:rsid w:val="00B2306F"/>
    <w:rsid w:val="00B235E0"/>
    <w:rsid w:val="00B238ED"/>
    <w:rsid w:val="00B24024"/>
    <w:rsid w:val="00B264EC"/>
    <w:rsid w:val="00B26D85"/>
    <w:rsid w:val="00B30A0D"/>
    <w:rsid w:val="00B30DE1"/>
    <w:rsid w:val="00B31222"/>
    <w:rsid w:val="00B3165E"/>
    <w:rsid w:val="00B31ED6"/>
    <w:rsid w:val="00B31FD6"/>
    <w:rsid w:val="00B332F6"/>
    <w:rsid w:val="00B340C3"/>
    <w:rsid w:val="00B342B6"/>
    <w:rsid w:val="00B351B1"/>
    <w:rsid w:val="00B35A4F"/>
    <w:rsid w:val="00B36061"/>
    <w:rsid w:val="00B37C96"/>
    <w:rsid w:val="00B40F77"/>
    <w:rsid w:val="00B41637"/>
    <w:rsid w:val="00B4241E"/>
    <w:rsid w:val="00B449E7"/>
    <w:rsid w:val="00B45F0B"/>
    <w:rsid w:val="00B45F77"/>
    <w:rsid w:val="00B51718"/>
    <w:rsid w:val="00B519DD"/>
    <w:rsid w:val="00B53179"/>
    <w:rsid w:val="00B53A9B"/>
    <w:rsid w:val="00B55115"/>
    <w:rsid w:val="00B55FAE"/>
    <w:rsid w:val="00B57A05"/>
    <w:rsid w:val="00B60011"/>
    <w:rsid w:val="00B60C17"/>
    <w:rsid w:val="00B60EAB"/>
    <w:rsid w:val="00B60F22"/>
    <w:rsid w:val="00B61E47"/>
    <w:rsid w:val="00B64229"/>
    <w:rsid w:val="00B64EA8"/>
    <w:rsid w:val="00B66D21"/>
    <w:rsid w:val="00B67369"/>
    <w:rsid w:val="00B721B8"/>
    <w:rsid w:val="00B72F39"/>
    <w:rsid w:val="00B730B5"/>
    <w:rsid w:val="00B730C1"/>
    <w:rsid w:val="00B816B2"/>
    <w:rsid w:val="00B82D09"/>
    <w:rsid w:val="00B82F51"/>
    <w:rsid w:val="00B8409F"/>
    <w:rsid w:val="00B8475A"/>
    <w:rsid w:val="00B85102"/>
    <w:rsid w:val="00B86334"/>
    <w:rsid w:val="00B8667A"/>
    <w:rsid w:val="00B87807"/>
    <w:rsid w:val="00B900BC"/>
    <w:rsid w:val="00B90211"/>
    <w:rsid w:val="00B92DF1"/>
    <w:rsid w:val="00B93450"/>
    <w:rsid w:val="00B943C6"/>
    <w:rsid w:val="00B947DE"/>
    <w:rsid w:val="00B9690D"/>
    <w:rsid w:val="00B9701B"/>
    <w:rsid w:val="00B976CA"/>
    <w:rsid w:val="00BA1B63"/>
    <w:rsid w:val="00BA257D"/>
    <w:rsid w:val="00BA2734"/>
    <w:rsid w:val="00BA6933"/>
    <w:rsid w:val="00BA75BF"/>
    <w:rsid w:val="00BA79D3"/>
    <w:rsid w:val="00BA7D08"/>
    <w:rsid w:val="00BB0423"/>
    <w:rsid w:val="00BB05C4"/>
    <w:rsid w:val="00BB5046"/>
    <w:rsid w:val="00BB5B28"/>
    <w:rsid w:val="00BB749A"/>
    <w:rsid w:val="00BB7504"/>
    <w:rsid w:val="00BB7A14"/>
    <w:rsid w:val="00BC0A94"/>
    <w:rsid w:val="00BC19E8"/>
    <w:rsid w:val="00BC29A3"/>
    <w:rsid w:val="00BC465E"/>
    <w:rsid w:val="00BC4956"/>
    <w:rsid w:val="00BC5BFB"/>
    <w:rsid w:val="00BC77A1"/>
    <w:rsid w:val="00BD5DEE"/>
    <w:rsid w:val="00BD66C4"/>
    <w:rsid w:val="00BE1794"/>
    <w:rsid w:val="00BE1C36"/>
    <w:rsid w:val="00BE2089"/>
    <w:rsid w:val="00BE4354"/>
    <w:rsid w:val="00BE4D70"/>
    <w:rsid w:val="00BE4E25"/>
    <w:rsid w:val="00BF1549"/>
    <w:rsid w:val="00BF1651"/>
    <w:rsid w:val="00BF22E7"/>
    <w:rsid w:val="00BF39D1"/>
    <w:rsid w:val="00BF6211"/>
    <w:rsid w:val="00C010D8"/>
    <w:rsid w:val="00C0153D"/>
    <w:rsid w:val="00C04E65"/>
    <w:rsid w:val="00C051BD"/>
    <w:rsid w:val="00C05A06"/>
    <w:rsid w:val="00C0689A"/>
    <w:rsid w:val="00C06F4A"/>
    <w:rsid w:val="00C06FF3"/>
    <w:rsid w:val="00C10C1D"/>
    <w:rsid w:val="00C1284D"/>
    <w:rsid w:val="00C144F5"/>
    <w:rsid w:val="00C15E61"/>
    <w:rsid w:val="00C16FF0"/>
    <w:rsid w:val="00C1744C"/>
    <w:rsid w:val="00C1744D"/>
    <w:rsid w:val="00C21B7B"/>
    <w:rsid w:val="00C21BD2"/>
    <w:rsid w:val="00C24E7F"/>
    <w:rsid w:val="00C27200"/>
    <w:rsid w:val="00C305AD"/>
    <w:rsid w:val="00C313BC"/>
    <w:rsid w:val="00C323E7"/>
    <w:rsid w:val="00C325CD"/>
    <w:rsid w:val="00C33141"/>
    <w:rsid w:val="00C33E4E"/>
    <w:rsid w:val="00C35A0A"/>
    <w:rsid w:val="00C35CFF"/>
    <w:rsid w:val="00C36921"/>
    <w:rsid w:val="00C413E2"/>
    <w:rsid w:val="00C415F5"/>
    <w:rsid w:val="00C44AF6"/>
    <w:rsid w:val="00C4733F"/>
    <w:rsid w:val="00C50798"/>
    <w:rsid w:val="00C51880"/>
    <w:rsid w:val="00C51BF7"/>
    <w:rsid w:val="00C5562A"/>
    <w:rsid w:val="00C56B89"/>
    <w:rsid w:val="00C56BB0"/>
    <w:rsid w:val="00C57976"/>
    <w:rsid w:val="00C57B04"/>
    <w:rsid w:val="00C60175"/>
    <w:rsid w:val="00C63C1E"/>
    <w:rsid w:val="00C6414D"/>
    <w:rsid w:val="00C647B0"/>
    <w:rsid w:val="00C65C18"/>
    <w:rsid w:val="00C66169"/>
    <w:rsid w:val="00C70BF6"/>
    <w:rsid w:val="00C7145D"/>
    <w:rsid w:val="00C7306B"/>
    <w:rsid w:val="00C7368F"/>
    <w:rsid w:val="00C73B33"/>
    <w:rsid w:val="00C73DE1"/>
    <w:rsid w:val="00C73F48"/>
    <w:rsid w:val="00C74696"/>
    <w:rsid w:val="00C7513E"/>
    <w:rsid w:val="00C751EF"/>
    <w:rsid w:val="00C808C4"/>
    <w:rsid w:val="00C817D7"/>
    <w:rsid w:val="00C8187F"/>
    <w:rsid w:val="00C84F1D"/>
    <w:rsid w:val="00C86659"/>
    <w:rsid w:val="00C90CE3"/>
    <w:rsid w:val="00C90D47"/>
    <w:rsid w:val="00C91F42"/>
    <w:rsid w:val="00C92E66"/>
    <w:rsid w:val="00C94F38"/>
    <w:rsid w:val="00C97766"/>
    <w:rsid w:val="00CA0119"/>
    <w:rsid w:val="00CA2265"/>
    <w:rsid w:val="00CA27FB"/>
    <w:rsid w:val="00CA4CD3"/>
    <w:rsid w:val="00CA515B"/>
    <w:rsid w:val="00CA5855"/>
    <w:rsid w:val="00CA64CC"/>
    <w:rsid w:val="00CA78E6"/>
    <w:rsid w:val="00CB3548"/>
    <w:rsid w:val="00CB3E6D"/>
    <w:rsid w:val="00CB3E7F"/>
    <w:rsid w:val="00CB4D39"/>
    <w:rsid w:val="00CB5270"/>
    <w:rsid w:val="00CB6DAF"/>
    <w:rsid w:val="00CB7459"/>
    <w:rsid w:val="00CC2B66"/>
    <w:rsid w:val="00CC5B3D"/>
    <w:rsid w:val="00CC6FAC"/>
    <w:rsid w:val="00CC7737"/>
    <w:rsid w:val="00CD1E37"/>
    <w:rsid w:val="00CD20B1"/>
    <w:rsid w:val="00CD25B6"/>
    <w:rsid w:val="00CD2750"/>
    <w:rsid w:val="00CD3531"/>
    <w:rsid w:val="00CD402C"/>
    <w:rsid w:val="00CD5D02"/>
    <w:rsid w:val="00CD6CFA"/>
    <w:rsid w:val="00CD7E7A"/>
    <w:rsid w:val="00CE0469"/>
    <w:rsid w:val="00CE4BBA"/>
    <w:rsid w:val="00CE6490"/>
    <w:rsid w:val="00CE6B5D"/>
    <w:rsid w:val="00CE702E"/>
    <w:rsid w:val="00CF0C6E"/>
    <w:rsid w:val="00CF1785"/>
    <w:rsid w:val="00CF3888"/>
    <w:rsid w:val="00CF419C"/>
    <w:rsid w:val="00CF4381"/>
    <w:rsid w:val="00CF5393"/>
    <w:rsid w:val="00CF56D8"/>
    <w:rsid w:val="00CF7F8B"/>
    <w:rsid w:val="00D01281"/>
    <w:rsid w:val="00D01858"/>
    <w:rsid w:val="00D024CC"/>
    <w:rsid w:val="00D03E88"/>
    <w:rsid w:val="00D056DD"/>
    <w:rsid w:val="00D05B1E"/>
    <w:rsid w:val="00D05E72"/>
    <w:rsid w:val="00D05EF7"/>
    <w:rsid w:val="00D06CC1"/>
    <w:rsid w:val="00D079BD"/>
    <w:rsid w:val="00D10427"/>
    <w:rsid w:val="00D10724"/>
    <w:rsid w:val="00D12403"/>
    <w:rsid w:val="00D1410F"/>
    <w:rsid w:val="00D16474"/>
    <w:rsid w:val="00D17444"/>
    <w:rsid w:val="00D17ACA"/>
    <w:rsid w:val="00D201D8"/>
    <w:rsid w:val="00D21DEC"/>
    <w:rsid w:val="00D23CF2"/>
    <w:rsid w:val="00D24D38"/>
    <w:rsid w:val="00D26C08"/>
    <w:rsid w:val="00D26FE5"/>
    <w:rsid w:val="00D27546"/>
    <w:rsid w:val="00D30793"/>
    <w:rsid w:val="00D30C5F"/>
    <w:rsid w:val="00D33B6B"/>
    <w:rsid w:val="00D34113"/>
    <w:rsid w:val="00D347C0"/>
    <w:rsid w:val="00D349BE"/>
    <w:rsid w:val="00D360D1"/>
    <w:rsid w:val="00D37A8E"/>
    <w:rsid w:val="00D404C8"/>
    <w:rsid w:val="00D405C2"/>
    <w:rsid w:val="00D42949"/>
    <w:rsid w:val="00D42B27"/>
    <w:rsid w:val="00D4398B"/>
    <w:rsid w:val="00D43B33"/>
    <w:rsid w:val="00D45E9F"/>
    <w:rsid w:val="00D46408"/>
    <w:rsid w:val="00D46BE0"/>
    <w:rsid w:val="00D47052"/>
    <w:rsid w:val="00D5293A"/>
    <w:rsid w:val="00D543D5"/>
    <w:rsid w:val="00D548EA"/>
    <w:rsid w:val="00D5499A"/>
    <w:rsid w:val="00D56CA3"/>
    <w:rsid w:val="00D578FC"/>
    <w:rsid w:val="00D6128A"/>
    <w:rsid w:val="00D63117"/>
    <w:rsid w:val="00D6536E"/>
    <w:rsid w:val="00D664D1"/>
    <w:rsid w:val="00D665B1"/>
    <w:rsid w:val="00D669C3"/>
    <w:rsid w:val="00D671AA"/>
    <w:rsid w:val="00D72A6D"/>
    <w:rsid w:val="00D73B91"/>
    <w:rsid w:val="00D74371"/>
    <w:rsid w:val="00D747C0"/>
    <w:rsid w:val="00D7784F"/>
    <w:rsid w:val="00D80332"/>
    <w:rsid w:val="00D83760"/>
    <w:rsid w:val="00D83899"/>
    <w:rsid w:val="00D8625E"/>
    <w:rsid w:val="00D86F70"/>
    <w:rsid w:val="00D8718A"/>
    <w:rsid w:val="00D9175C"/>
    <w:rsid w:val="00D92805"/>
    <w:rsid w:val="00D951C6"/>
    <w:rsid w:val="00D95700"/>
    <w:rsid w:val="00D9763E"/>
    <w:rsid w:val="00DA0214"/>
    <w:rsid w:val="00DA27C4"/>
    <w:rsid w:val="00DA4E4D"/>
    <w:rsid w:val="00DA5111"/>
    <w:rsid w:val="00DA5BF0"/>
    <w:rsid w:val="00DA5E0E"/>
    <w:rsid w:val="00DA6E21"/>
    <w:rsid w:val="00DA743C"/>
    <w:rsid w:val="00DB0B3C"/>
    <w:rsid w:val="00DB2F67"/>
    <w:rsid w:val="00DB3105"/>
    <w:rsid w:val="00DB516B"/>
    <w:rsid w:val="00DB5FEC"/>
    <w:rsid w:val="00DB69E3"/>
    <w:rsid w:val="00DC0936"/>
    <w:rsid w:val="00DC1A31"/>
    <w:rsid w:val="00DC1D10"/>
    <w:rsid w:val="00DC2174"/>
    <w:rsid w:val="00DC6290"/>
    <w:rsid w:val="00DC6D49"/>
    <w:rsid w:val="00DD0868"/>
    <w:rsid w:val="00DD0996"/>
    <w:rsid w:val="00DD1073"/>
    <w:rsid w:val="00DD3643"/>
    <w:rsid w:val="00DD3D1D"/>
    <w:rsid w:val="00DD3F96"/>
    <w:rsid w:val="00DD4B7E"/>
    <w:rsid w:val="00DD5A80"/>
    <w:rsid w:val="00DD7461"/>
    <w:rsid w:val="00DD780F"/>
    <w:rsid w:val="00DD7AAB"/>
    <w:rsid w:val="00DE23A9"/>
    <w:rsid w:val="00DE488B"/>
    <w:rsid w:val="00DE4CA4"/>
    <w:rsid w:val="00DE5099"/>
    <w:rsid w:val="00DE5A64"/>
    <w:rsid w:val="00DF17F3"/>
    <w:rsid w:val="00DF1D2C"/>
    <w:rsid w:val="00DF2F8B"/>
    <w:rsid w:val="00DF34A2"/>
    <w:rsid w:val="00DF39F8"/>
    <w:rsid w:val="00DF44EF"/>
    <w:rsid w:val="00DF6982"/>
    <w:rsid w:val="00DF714A"/>
    <w:rsid w:val="00DF71FD"/>
    <w:rsid w:val="00E021CA"/>
    <w:rsid w:val="00E02368"/>
    <w:rsid w:val="00E024B6"/>
    <w:rsid w:val="00E02F90"/>
    <w:rsid w:val="00E04438"/>
    <w:rsid w:val="00E1110C"/>
    <w:rsid w:val="00E11D43"/>
    <w:rsid w:val="00E13808"/>
    <w:rsid w:val="00E15588"/>
    <w:rsid w:val="00E15AA2"/>
    <w:rsid w:val="00E169FD"/>
    <w:rsid w:val="00E213A9"/>
    <w:rsid w:val="00E21A03"/>
    <w:rsid w:val="00E21F8F"/>
    <w:rsid w:val="00E23086"/>
    <w:rsid w:val="00E2468A"/>
    <w:rsid w:val="00E25A22"/>
    <w:rsid w:val="00E26113"/>
    <w:rsid w:val="00E26A12"/>
    <w:rsid w:val="00E26DDC"/>
    <w:rsid w:val="00E305C1"/>
    <w:rsid w:val="00E32914"/>
    <w:rsid w:val="00E32CD5"/>
    <w:rsid w:val="00E331AA"/>
    <w:rsid w:val="00E3330A"/>
    <w:rsid w:val="00E36024"/>
    <w:rsid w:val="00E366F1"/>
    <w:rsid w:val="00E41843"/>
    <w:rsid w:val="00E41B2C"/>
    <w:rsid w:val="00E43525"/>
    <w:rsid w:val="00E44B45"/>
    <w:rsid w:val="00E45E9F"/>
    <w:rsid w:val="00E46121"/>
    <w:rsid w:val="00E4673D"/>
    <w:rsid w:val="00E474B1"/>
    <w:rsid w:val="00E4785A"/>
    <w:rsid w:val="00E4795B"/>
    <w:rsid w:val="00E50A29"/>
    <w:rsid w:val="00E51270"/>
    <w:rsid w:val="00E54FCA"/>
    <w:rsid w:val="00E551C9"/>
    <w:rsid w:val="00E5535A"/>
    <w:rsid w:val="00E56F90"/>
    <w:rsid w:val="00E60F2C"/>
    <w:rsid w:val="00E61B38"/>
    <w:rsid w:val="00E62A61"/>
    <w:rsid w:val="00E6426C"/>
    <w:rsid w:val="00E6449B"/>
    <w:rsid w:val="00E65A5D"/>
    <w:rsid w:val="00E65AC5"/>
    <w:rsid w:val="00E66C5C"/>
    <w:rsid w:val="00E67317"/>
    <w:rsid w:val="00E72840"/>
    <w:rsid w:val="00E7364A"/>
    <w:rsid w:val="00E73E92"/>
    <w:rsid w:val="00E742D5"/>
    <w:rsid w:val="00E74B93"/>
    <w:rsid w:val="00E74F7D"/>
    <w:rsid w:val="00E75A2B"/>
    <w:rsid w:val="00E76307"/>
    <w:rsid w:val="00E77F54"/>
    <w:rsid w:val="00E84B29"/>
    <w:rsid w:val="00E85BBF"/>
    <w:rsid w:val="00E864DE"/>
    <w:rsid w:val="00E86DB7"/>
    <w:rsid w:val="00E87201"/>
    <w:rsid w:val="00E91044"/>
    <w:rsid w:val="00E9168C"/>
    <w:rsid w:val="00E91B70"/>
    <w:rsid w:val="00E91DF7"/>
    <w:rsid w:val="00E92936"/>
    <w:rsid w:val="00E953C1"/>
    <w:rsid w:val="00E955FB"/>
    <w:rsid w:val="00E95AB9"/>
    <w:rsid w:val="00E96076"/>
    <w:rsid w:val="00EA02E1"/>
    <w:rsid w:val="00EA223E"/>
    <w:rsid w:val="00EA41A3"/>
    <w:rsid w:val="00EA47AD"/>
    <w:rsid w:val="00EA4C6B"/>
    <w:rsid w:val="00EB0B18"/>
    <w:rsid w:val="00EB1311"/>
    <w:rsid w:val="00EB18A5"/>
    <w:rsid w:val="00EB2969"/>
    <w:rsid w:val="00EB2B4D"/>
    <w:rsid w:val="00EB7190"/>
    <w:rsid w:val="00EC0260"/>
    <w:rsid w:val="00EC1EBF"/>
    <w:rsid w:val="00EC4729"/>
    <w:rsid w:val="00EC4E21"/>
    <w:rsid w:val="00EC600A"/>
    <w:rsid w:val="00EC60A3"/>
    <w:rsid w:val="00EC67DD"/>
    <w:rsid w:val="00EC6EBC"/>
    <w:rsid w:val="00EC7967"/>
    <w:rsid w:val="00ED31D0"/>
    <w:rsid w:val="00ED3E83"/>
    <w:rsid w:val="00ED412D"/>
    <w:rsid w:val="00ED46FD"/>
    <w:rsid w:val="00ED54F0"/>
    <w:rsid w:val="00ED59CB"/>
    <w:rsid w:val="00EE08E9"/>
    <w:rsid w:val="00EE0CEF"/>
    <w:rsid w:val="00EE2E44"/>
    <w:rsid w:val="00EE3B07"/>
    <w:rsid w:val="00EE478E"/>
    <w:rsid w:val="00EE4794"/>
    <w:rsid w:val="00EE4C93"/>
    <w:rsid w:val="00EE76F0"/>
    <w:rsid w:val="00EF1F31"/>
    <w:rsid w:val="00EF2FB1"/>
    <w:rsid w:val="00EF4275"/>
    <w:rsid w:val="00EF5C3A"/>
    <w:rsid w:val="00EF69E1"/>
    <w:rsid w:val="00EF6F99"/>
    <w:rsid w:val="00F00F14"/>
    <w:rsid w:val="00F04AD6"/>
    <w:rsid w:val="00F04E1E"/>
    <w:rsid w:val="00F050BE"/>
    <w:rsid w:val="00F06DE5"/>
    <w:rsid w:val="00F13030"/>
    <w:rsid w:val="00F132FB"/>
    <w:rsid w:val="00F1415B"/>
    <w:rsid w:val="00F1477D"/>
    <w:rsid w:val="00F14D67"/>
    <w:rsid w:val="00F14DFF"/>
    <w:rsid w:val="00F14FFD"/>
    <w:rsid w:val="00F16D2C"/>
    <w:rsid w:val="00F17266"/>
    <w:rsid w:val="00F22144"/>
    <w:rsid w:val="00F23001"/>
    <w:rsid w:val="00F23289"/>
    <w:rsid w:val="00F23860"/>
    <w:rsid w:val="00F25448"/>
    <w:rsid w:val="00F259C7"/>
    <w:rsid w:val="00F32E2F"/>
    <w:rsid w:val="00F32F01"/>
    <w:rsid w:val="00F343D7"/>
    <w:rsid w:val="00F344D7"/>
    <w:rsid w:val="00F363A6"/>
    <w:rsid w:val="00F36818"/>
    <w:rsid w:val="00F36CB9"/>
    <w:rsid w:val="00F36D28"/>
    <w:rsid w:val="00F3778F"/>
    <w:rsid w:val="00F403C5"/>
    <w:rsid w:val="00F4425C"/>
    <w:rsid w:val="00F44E02"/>
    <w:rsid w:val="00F45234"/>
    <w:rsid w:val="00F50434"/>
    <w:rsid w:val="00F51543"/>
    <w:rsid w:val="00F52919"/>
    <w:rsid w:val="00F5445A"/>
    <w:rsid w:val="00F56E49"/>
    <w:rsid w:val="00F57B88"/>
    <w:rsid w:val="00F57C9B"/>
    <w:rsid w:val="00F61E0D"/>
    <w:rsid w:val="00F623CF"/>
    <w:rsid w:val="00F636AA"/>
    <w:rsid w:val="00F648E5"/>
    <w:rsid w:val="00F672EB"/>
    <w:rsid w:val="00F70903"/>
    <w:rsid w:val="00F70F61"/>
    <w:rsid w:val="00F7178B"/>
    <w:rsid w:val="00F71CE2"/>
    <w:rsid w:val="00F7346C"/>
    <w:rsid w:val="00F75788"/>
    <w:rsid w:val="00F844BF"/>
    <w:rsid w:val="00F84CC8"/>
    <w:rsid w:val="00F84F6B"/>
    <w:rsid w:val="00F85C85"/>
    <w:rsid w:val="00F8609B"/>
    <w:rsid w:val="00F86CF4"/>
    <w:rsid w:val="00F907A0"/>
    <w:rsid w:val="00F911D8"/>
    <w:rsid w:val="00F947D1"/>
    <w:rsid w:val="00F9582B"/>
    <w:rsid w:val="00FA390F"/>
    <w:rsid w:val="00FA3BD4"/>
    <w:rsid w:val="00FA452B"/>
    <w:rsid w:val="00FA4642"/>
    <w:rsid w:val="00FA620F"/>
    <w:rsid w:val="00FA68F5"/>
    <w:rsid w:val="00FB0674"/>
    <w:rsid w:val="00FB10F0"/>
    <w:rsid w:val="00FB1314"/>
    <w:rsid w:val="00FB2408"/>
    <w:rsid w:val="00FC04C1"/>
    <w:rsid w:val="00FC079A"/>
    <w:rsid w:val="00FC092E"/>
    <w:rsid w:val="00FC1445"/>
    <w:rsid w:val="00FC2B29"/>
    <w:rsid w:val="00FC4BF7"/>
    <w:rsid w:val="00FC5D8A"/>
    <w:rsid w:val="00FC7362"/>
    <w:rsid w:val="00FD08DB"/>
    <w:rsid w:val="00FD1F6E"/>
    <w:rsid w:val="00FD263B"/>
    <w:rsid w:val="00FD4220"/>
    <w:rsid w:val="00FD4DD8"/>
    <w:rsid w:val="00FD5781"/>
    <w:rsid w:val="00FD6003"/>
    <w:rsid w:val="00FE1934"/>
    <w:rsid w:val="00FE2439"/>
    <w:rsid w:val="00FE3AF7"/>
    <w:rsid w:val="00FE49D2"/>
    <w:rsid w:val="00FE5F0F"/>
    <w:rsid w:val="00FE7EEB"/>
    <w:rsid w:val="00FF1511"/>
    <w:rsid w:val="00FF1615"/>
    <w:rsid w:val="00FF1B9F"/>
    <w:rsid w:val="00FF3101"/>
    <w:rsid w:val="00FF3283"/>
    <w:rsid w:val="00FF370F"/>
    <w:rsid w:val="00FF4DBF"/>
    <w:rsid w:val="00FF61E7"/>
    <w:rsid w:val="4418F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BD744"/>
  <w15:docId w15:val="{72B23E16-D1D1-47FC-A3A0-71E6A5F4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9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B516B"/>
    <w:pPr>
      <w:keepNext/>
      <w:jc w:val="both"/>
      <w:outlineLvl w:val="3"/>
    </w:pPr>
    <w:rPr>
      <w:rFonts w:ascii="Arial" w:hAnsi="Arial"/>
      <w:b/>
      <w:bCs/>
      <w:sz w:val="16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semiHidden/>
    <w:rsid w:val="00DB516B"/>
    <w:rPr>
      <w:rFonts w:ascii="Arial" w:eastAsia="Times New Roman" w:hAnsi="Arial" w:cs="Times New Roman"/>
      <w:b/>
      <w:bCs/>
      <w:sz w:val="16"/>
      <w:szCs w:val="20"/>
      <w:lang w:val="es-CR" w:eastAsia="es-ES"/>
    </w:rPr>
  </w:style>
  <w:style w:type="paragraph" w:styleId="Piedepgina">
    <w:name w:val="footer"/>
    <w:basedOn w:val="Normal"/>
    <w:link w:val="PiedepginaCar"/>
    <w:uiPriority w:val="99"/>
    <w:unhideWhenUsed/>
    <w:rsid w:val="00DB516B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16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">
    <w:name w:val="Title"/>
    <w:basedOn w:val="Normal"/>
    <w:link w:val="TtuloCar"/>
    <w:qFormat/>
    <w:rsid w:val="00DB516B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B516B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nhideWhenUsed/>
    <w:rsid w:val="00DB516B"/>
    <w:pPr>
      <w:jc w:val="both"/>
    </w:pPr>
    <w:rPr>
      <w:rFonts w:ascii="Arial" w:hAnsi="Arial"/>
      <w:sz w:val="16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B516B"/>
    <w:rPr>
      <w:rFonts w:ascii="Arial" w:eastAsia="Times New Roman" w:hAnsi="Arial" w:cs="Times New Roman"/>
      <w:sz w:val="1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DB516B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B516B"/>
    <w:rPr>
      <w:rFonts w:ascii="Arial" w:eastAsia="Times New Roman" w:hAnsi="Arial" w:cs="Times New Roman"/>
      <w:bCs/>
      <w:sz w:val="16"/>
      <w:szCs w:val="20"/>
      <w:lang w:eastAsia="es-ES"/>
    </w:rPr>
  </w:style>
  <w:style w:type="paragraph" w:styleId="Prrafodelista">
    <w:name w:val="List Paragraph"/>
    <w:basedOn w:val="Normal"/>
    <w:uiPriority w:val="72"/>
    <w:qFormat/>
    <w:rsid w:val="008728B9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8728B9"/>
    <w:rPr>
      <w:rFonts w:eastAsiaTheme="minorHAnsi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8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B9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D2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BE4354"/>
    <w:pPr>
      <w:suppressAutoHyphens/>
      <w:spacing w:after="120"/>
      <w:ind w:left="283"/>
    </w:pPr>
    <w:rPr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BE43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rsid w:val="00F71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1C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F20F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0FF"/>
    <w:rPr>
      <w:rFonts w:eastAsiaTheme="minorEastAsia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B21AA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18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189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1898"/>
    <w:rPr>
      <w:vertAlign w:val="superscript"/>
    </w:rPr>
  </w:style>
  <w:style w:type="paragraph" w:customStyle="1" w:styleId="Default">
    <w:name w:val="Default"/>
    <w:rsid w:val="00843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9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29B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29B6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msolistparagraph">
    <w:name w:val="x_msolistparagraph"/>
    <w:basedOn w:val="Normal"/>
    <w:uiPriority w:val="99"/>
    <w:semiHidden/>
    <w:rsid w:val="00FC04C1"/>
    <w:rPr>
      <w:rFonts w:eastAsiaTheme="minorHAnsi"/>
      <w:lang w:val="es-EC" w:eastAsia="es-EC"/>
    </w:rPr>
  </w:style>
  <w:style w:type="paragraph" w:styleId="Textosinformato">
    <w:name w:val="Plain Text"/>
    <w:basedOn w:val="Normal"/>
    <w:link w:val="TextosinformatoCar"/>
    <w:uiPriority w:val="99"/>
    <w:unhideWhenUsed/>
    <w:rsid w:val="00E9168C"/>
    <w:rPr>
      <w:rFonts w:ascii="Consolas" w:eastAsiaTheme="minorHAnsi" w:hAnsi="Consolas" w:cstheme="minorBidi"/>
      <w:sz w:val="21"/>
      <w:szCs w:val="21"/>
      <w:lang w:val="es-C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9168C"/>
    <w:rPr>
      <w:rFonts w:ascii="Consolas" w:hAnsi="Consolas"/>
      <w:sz w:val="21"/>
      <w:szCs w:val="21"/>
      <w:lang w:val="es-CR"/>
    </w:rPr>
  </w:style>
  <w:style w:type="character" w:customStyle="1" w:styleId="normaltextrun">
    <w:name w:val="normaltextrun"/>
    <w:basedOn w:val="Fuentedeprrafopredeter"/>
    <w:rsid w:val="00680259"/>
  </w:style>
  <w:style w:type="paragraph" w:customStyle="1" w:styleId="xmsonormal">
    <w:name w:val="x_msonormal"/>
    <w:basedOn w:val="Normal"/>
    <w:uiPriority w:val="99"/>
    <w:rsid w:val="00A535EF"/>
    <w:rPr>
      <w:rFonts w:eastAsiaTheme="minorHAnsi"/>
      <w:lang w:val="es-CR"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D164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4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47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4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47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66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C1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A2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180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plinkreunion">
    <w:name w:val="poplinkreunion"/>
    <w:basedOn w:val="Normal"/>
    <w:rsid w:val="00CF0C6E"/>
    <w:pPr>
      <w:spacing w:before="100" w:beforeAutospacing="1" w:after="100" w:afterAutospacing="1"/>
    </w:pPr>
    <w:rPr>
      <w:lang w:val="es-CR" w:eastAsia="es-CR"/>
    </w:rPr>
  </w:style>
  <w:style w:type="paragraph" w:customStyle="1" w:styleId="paragraph">
    <w:name w:val="paragraph"/>
    <w:basedOn w:val="Normal"/>
    <w:rsid w:val="00943436"/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3" ma:contentTypeDescription="Crear nuevo documento." ma:contentTypeScope="" ma:versionID="2ff38d6eb3da1cbd5a7e1526ef8cc37d">
  <xsd:schema xmlns:xsd="http://www.w3.org/2001/XMLSchema" xmlns:xs="http://www.w3.org/2001/XMLSchema" xmlns:p="http://schemas.microsoft.com/office/2006/metadata/properties" xmlns:ns3="5efee8aa-3388-4072-ad52-ddb68a0c1c80" xmlns:ns4="47562841-78c1-4b44-a16c-8a242845c2e3" targetNamespace="http://schemas.microsoft.com/office/2006/metadata/properties" ma:root="true" ma:fieldsID="a941c1ca70c9bb1de421b279fcf88f6b" ns3:_="" ns4:_="">
    <xsd:import namespace="5efee8aa-3388-4072-ad52-ddb68a0c1c80"/>
    <xsd:import namespace="47562841-78c1-4b44-a16c-8a242845c2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3D514-EDBB-44D1-869B-8AF35A489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fee8aa-3388-4072-ad52-ddb68a0c1c80"/>
    <ds:schemaRef ds:uri="47562841-78c1-4b44-a16c-8a242845c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A67DB-203F-4807-89F9-E691375F9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A4C43C-32DF-42BA-B87C-76F0382CB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798ACA-79CF-4F13-915B-6E0E546C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Jefes</dc:creator>
  <cp:keywords/>
  <dc:description/>
  <cp:lastModifiedBy>Alvaro Matarrita Acosta</cp:lastModifiedBy>
  <cp:revision>4</cp:revision>
  <cp:lastPrinted>2020-10-26T18:18:00Z</cp:lastPrinted>
  <dcterms:created xsi:type="dcterms:W3CDTF">2021-05-20T14:54:00Z</dcterms:created>
  <dcterms:modified xsi:type="dcterms:W3CDTF">2021-05-24T05:49:00Z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